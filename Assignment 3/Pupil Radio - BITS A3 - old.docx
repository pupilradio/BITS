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F5ECB" w:rsidRDefault="00CF5ECB">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B769A2" w:rsidRDefault="00B769A2">
      <w:pPr>
        <w:spacing w:after="0" w:line="100" w:lineRule="atLeast"/>
        <w:jc w:val="both"/>
        <w:rPr>
          <w:rFonts w:ascii="Arial" w:hAnsi="Arial" w:cs="Arial"/>
          <w:sz w:val="24"/>
          <w:szCs w:val="24"/>
        </w:rPr>
      </w:pPr>
    </w:p>
    <w:p w:rsidR="00CF5ECB" w:rsidRDefault="007F209D">
      <w:pPr>
        <w:spacing w:after="0" w:line="100" w:lineRule="atLeast"/>
        <w:jc w:val="both"/>
        <w:rPr>
          <w:rFonts w:ascii="Arial" w:hAnsi="Arial" w:cs="Arial"/>
          <w:sz w:val="24"/>
          <w:szCs w:val="24"/>
        </w:rPr>
      </w:pPr>
      <w:r w:rsidRPr="004F4E63">
        <w:rPr>
          <w:rFonts w:ascii="Arial" w:hAnsi="Arial" w:cs="Arial"/>
          <w:noProof/>
          <w:sz w:val="24"/>
          <w:szCs w:val="24"/>
          <w:lang w:eastAsia="en-US"/>
        </w:rPr>
        <mc:AlternateContent>
          <mc:Choice Requires="wpg">
            <w:drawing>
              <wp:anchor distT="0" distB="0" distL="114300" distR="114300" simplePos="0" relativeHeight="251659264" behindDoc="0" locked="0" layoutInCell="0" allowOverlap="1" wp14:anchorId="1A7B4EA1" wp14:editId="07844744">
                <wp:simplePos x="0" y="0"/>
                <wp:positionH relativeFrom="page">
                  <wp:posOffset>346710</wp:posOffset>
                </wp:positionH>
                <wp:positionV relativeFrom="page">
                  <wp:posOffset>403860</wp:posOffset>
                </wp:positionV>
                <wp:extent cx="7371080" cy="9542780"/>
                <wp:effectExtent l="0" t="0" r="7620" b="762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D4CB7" w:rsidRDefault="004D4CB7" w:rsidP="007F209D">
                                    <w:pPr>
                                      <w:pStyle w:val="NoSpacing"/>
                                      <w:rPr>
                                        <w:color w:val="FFFFFF" w:themeColor="background1"/>
                                        <w:sz w:val="80"/>
                                        <w:szCs w:val="80"/>
                                      </w:rPr>
                                    </w:pPr>
                                    <w:r>
                                      <w:rPr>
                                        <w:color w:val="FFFFFF" w:themeColor="background1"/>
                                        <w:sz w:val="80"/>
                                        <w:szCs w:val="80"/>
                                      </w:rPr>
                                      <w:t>PupilRadio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D4CB7" w:rsidRDefault="004D4CB7" w:rsidP="007F209D">
                                    <w:pPr>
                                      <w:pStyle w:val="NoSpacing"/>
                                      <w:rPr>
                                        <w:color w:val="FFFFFF" w:themeColor="background1"/>
                                        <w:sz w:val="40"/>
                                        <w:szCs w:val="40"/>
                                      </w:rPr>
                                    </w:pPr>
                                    <w:r>
                                      <w:rPr>
                                        <w:color w:val="FFFFFF" w:themeColor="background1"/>
                                        <w:sz w:val="40"/>
                                        <w:szCs w:val="40"/>
                                      </w:rPr>
                                      <w:t xml:space="preserve">Building IT Systems Assignment </w:t>
                                    </w:r>
                                    <w:r w:rsidR="002D373A">
                                      <w:rPr>
                                        <w:color w:val="FFFFFF" w:themeColor="background1"/>
                                        <w:sz w:val="40"/>
                                        <w:szCs w:val="40"/>
                                      </w:rPr>
                                      <w:t>3</w:t>
                                    </w:r>
                                  </w:p>
                                </w:sdtContent>
                              </w:sdt>
                              <w:p w:rsidR="004D4CB7" w:rsidRDefault="004D4CB7" w:rsidP="007F209D">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4D4CB7" w:rsidRDefault="004D4CB7" w:rsidP="007F209D">
                                    <w:pPr>
                                      <w:pStyle w:val="NoSpacing"/>
                                      <w:rPr>
                                        <w:color w:val="FFFFFF" w:themeColor="background1"/>
                                      </w:rPr>
                                    </w:pPr>
                                    <w:r>
                                      <w:rPr>
                                        <w:color w:val="FFFFFF" w:themeColor="background1"/>
                                      </w:rPr>
                                      <w:t xml:space="preserve">     </w:t>
                                    </w:r>
                                  </w:p>
                                </w:sdtContent>
                              </w:sdt>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jc w:val="center"/>
                                  </w:pPr>
                                </w:p>
                              </w:txbxContent>
                            </wps:txbx>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62B1C" w:rsidRDefault="00062B1C" w:rsidP="00062B1C">
                                  <w:pPr>
                                    <w:jc w:val="center"/>
                                  </w:pPr>
                                  <w:r>
                                    <w:t xml:space="preserve">Daniel </w:t>
                                  </w:r>
                                  <w:proofErr w:type="spellStart"/>
                                  <w:r>
                                    <w:t>Popovic</w:t>
                                  </w:r>
                                  <w:proofErr w:type="spellEnd"/>
                                </w:p>
                                <w:p w:rsidR="00062B1C" w:rsidRDefault="00062B1C" w:rsidP="00062B1C">
                                  <w:pPr>
                                    <w:jc w:val="center"/>
                                  </w:pPr>
                                  <w:r>
                                    <w:t>S3423072</w:t>
                                  </w:r>
                                </w:p>
                                <w:p w:rsidR="004D4CB7" w:rsidRDefault="004D4CB7" w:rsidP="007F209D">
                                  <w:pPr>
                                    <w:jc w:val="center"/>
                                  </w:pPr>
                                </w:p>
                              </w:txbxContent>
                            </wps:txbx>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jc w:val="center"/>
                                  </w:pPr>
                                </w:p>
                              </w:txbxContent>
                            </wps:txbx>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jc w:val="center"/>
                                  </w:pPr>
                                  <w:r>
                                    <w:t>Rudhrakumar Gurunathan</w:t>
                                  </w:r>
                                </w:p>
                                <w:p w:rsidR="004D4CB7" w:rsidRDefault="004D4CB7" w:rsidP="007F209D">
                                  <w:pPr>
                                    <w:jc w:val="center"/>
                                  </w:pPr>
                                  <w:r>
                                    <w:t>S3544497</w:t>
                                  </w:r>
                                </w:p>
                              </w:txbxContent>
                            </wps:txbx>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62B1C" w:rsidRDefault="00062B1C" w:rsidP="00062B1C">
                                  <w:pPr>
                                    <w:jc w:val="center"/>
                                  </w:pPr>
                                  <w:r>
                                    <w:t xml:space="preserve">Joshua </w:t>
                                  </w:r>
                                  <w:proofErr w:type="spellStart"/>
                                  <w:r>
                                    <w:t>Busano</w:t>
                                  </w:r>
                                  <w:proofErr w:type="spellEnd"/>
                                </w:p>
                                <w:p w:rsidR="00062B1C" w:rsidRDefault="00062B1C" w:rsidP="00062B1C">
                                  <w:pPr>
                                    <w:jc w:val="center"/>
                                  </w:pPr>
                                  <w:r>
                                    <w:t>S3489341</w:t>
                                  </w:r>
                                </w:p>
                                <w:p w:rsidR="004D4CB7" w:rsidRDefault="004D4CB7" w:rsidP="007F209D">
                                  <w:pPr>
                                    <w:jc w:val="center"/>
                                  </w:pPr>
                                </w:p>
                              </w:txbxContent>
                            </wps:txbx>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680F16">
                                  <w:pPr>
                                    <w:jc w:val="center"/>
                                  </w:pPr>
                                </w:p>
                              </w:txbxContent>
                            </wps:txbx>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4D4CB7" w:rsidRDefault="004D4CB7" w:rsidP="007F209D">
                                    <w:pPr>
                                      <w:jc w:val="center"/>
                                      <w:rPr>
                                        <w:color w:val="FFFFFF" w:themeColor="background1"/>
                                        <w:sz w:val="48"/>
                                        <w:szCs w:val="52"/>
                                      </w:rPr>
                                    </w:pPr>
                                    <w:r>
                                      <w:rPr>
                                        <w:color w:val="FFFFFF" w:themeColor="background1"/>
                                        <w:sz w:val="52"/>
                                        <w:szCs w:val="52"/>
                                      </w:rPr>
                                      <w:t xml:space="preserve">     </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4D4CB7" w:rsidRDefault="004D4CB7" w:rsidP="007F209D">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4D4CB7" w:rsidRDefault="004D4CB7" w:rsidP="007F209D">
                                    <w:pPr>
                                      <w:pStyle w:val="NoSpacing"/>
                                      <w:jc w:val="right"/>
                                      <w:rPr>
                                        <w:color w:val="FFFFFF" w:themeColor="background1"/>
                                      </w:rPr>
                                    </w:pPr>
                                    <w:r>
                                      <w:rPr>
                                        <w:color w:val="FFFFFF" w:themeColor="background1"/>
                                      </w:rPr>
                                      <w:t>PupilRadio</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4D4CB7" w:rsidRDefault="004D4CB7" w:rsidP="007F209D">
                                    <w:pPr>
                                      <w:pStyle w:val="NoSpacing"/>
                                      <w:jc w:val="right"/>
                                      <w:rPr>
                                        <w:color w:val="FFFFFF" w:themeColor="background1"/>
                                      </w:rPr>
                                    </w:pPr>
                                    <w:r>
                                      <w:rPr>
                                        <w:color w:val="FFFFFF" w:themeColor="background1"/>
                                      </w:rPr>
                                      <w:t xml:space="preserve">     </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left:0;text-align:left;margin-left:27.3pt;margin-top:31.8pt;width:580.4pt;height:751.4pt;z-index:251659264;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4D4CB7" w:rsidRDefault="004D4CB7" w:rsidP="007F209D">
                              <w:pPr>
                                <w:pStyle w:val="NoSpacing"/>
                                <w:rPr>
                                  <w:color w:val="FFFFFF" w:themeColor="background1"/>
                                  <w:sz w:val="80"/>
                                  <w:szCs w:val="80"/>
                                </w:rPr>
                              </w:pPr>
                              <w:r>
                                <w:rPr>
                                  <w:color w:val="FFFFFF" w:themeColor="background1"/>
                                  <w:sz w:val="80"/>
                                  <w:szCs w:val="80"/>
                                </w:rPr>
                                <w:t>PupilRadio</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EndPr/>
                          <w:sdtContent>
                            <w:p w:rsidR="004D4CB7" w:rsidRDefault="004D4CB7" w:rsidP="007F209D">
                              <w:pPr>
                                <w:pStyle w:val="NoSpacing"/>
                                <w:rPr>
                                  <w:color w:val="FFFFFF" w:themeColor="background1"/>
                                  <w:sz w:val="40"/>
                                  <w:szCs w:val="40"/>
                                </w:rPr>
                              </w:pPr>
                              <w:r>
                                <w:rPr>
                                  <w:color w:val="FFFFFF" w:themeColor="background1"/>
                                  <w:sz w:val="40"/>
                                  <w:szCs w:val="40"/>
                                </w:rPr>
                                <w:t xml:space="preserve">Building IT Systems Assignment </w:t>
                              </w:r>
                              <w:r w:rsidR="002D373A">
                                <w:rPr>
                                  <w:color w:val="FFFFFF" w:themeColor="background1"/>
                                  <w:sz w:val="40"/>
                                  <w:szCs w:val="40"/>
                                </w:rPr>
                                <w:t>3</w:t>
                              </w:r>
                            </w:p>
                          </w:sdtContent>
                        </w:sdt>
                        <w:p w:rsidR="004D4CB7" w:rsidRDefault="004D4CB7" w:rsidP="007F209D">
                          <w:pPr>
                            <w:pStyle w:val="NoSpacing"/>
                            <w:rPr>
                              <w:color w:val="FFFFFF" w:themeColor="background1"/>
                            </w:rPr>
                          </w:pPr>
                        </w:p>
                        <w:sdt>
                          <w:sdtPr>
                            <w:rPr>
                              <w:color w:val="FFFFFF" w:themeColor="background1"/>
                            </w:rPr>
                            <w:alias w:val="Abstract"/>
                            <w:id w:val="16962290"/>
                            <w:showingPlcHdr/>
                            <w:dataBinding w:prefixMappings="xmlns:ns0='http://schemas.microsoft.com/office/2006/coverPageProps'" w:xpath="/ns0:CoverPageProperties[1]/ns0:Abstract[1]" w:storeItemID="{55AF091B-3C7A-41E3-B477-F2FDAA23CFDA}"/>
                            <w:text/>
                          </w:sdtPr>
                          <w:sdtEndPr/>
                          <w:sdtContent>
                            <w:p w:rsidR="004D4CB7" w:rsidRDefault="004D4CB7" w:rsidP="007F209D">
                              <w:pPr>
                                <w:pStyle w:val="NoSpacing"/>
                                <w:rPr>
                                  <w:color w:val="FFFFFF" w:themeColor="background1"/>
                                </w:rPr>
                              </w:pPr>
                              <w:r>
                                <w:rPr>
                                  <w:color w:val="FFFFFF" w:themeColor="background1"/>
                                </w:rPr>
                                <w:t xml:space="preserve">     </w:t>
                              </w:r>
                            </w:p>
                          </w:sdtContent>
                        </w:sdt>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textbox>
                        <w:txbxContent>
                          <w:p w:rsidR="004D4CB7" w:rsidRDefault="004D4CB7" w:rsidP="007F209D">
                            <w:pPr>
                              <w:jc w:val="center"/>
                            </w:pPr>
                          </w:p>
                        </w:txbxContent>
                      </v:textbox>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textbox>
                        <w:txbxContent>
                          <w:p w:rsidR="00062B1C" w:rsidRDefault="00062B1C" w:rsidP="00062B1C">
                            <w:pPr>
                              <w:jc w:val="center"/>
                            </w:pPr>
                            <w:r>
                              <w:t xml:space="preserve">Daniel </w:t>
                            </w:r>
                            <w:proofErr w:type="spellStart"/>
                            <w:r>
                              <w:t>Popovic</w:t>
                            </w:r>
                            <w:proofErr w:type="spellEnd"/>
                          </w:p>
                          <w:p w:rsidR="00062B1C" w:rsidRDefault="00062B1C" w:rsidP="00062B1C">
                            <w:pPr>
                              <w:jc w:val="center"/>
                            </w:pPr>
                            <w:r>
                              <w:t>S3423072</w:t>
                            </w:r>
                          </w:p>
                          <w:p w:rsidR="004D4CB7" w:rsidRDefault="004D4CB7" w:rsidP="007F209D">
                            <w:pPr>
                              <w:jc w:val="center"/>
                            </w:pPr>
                          </w:p>
                        </w:txbxContent>
                      </v:textbox>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textbox>
                        <w:txbxContent>
                          <w:p w:rsidR="004D4CB7" w:rsidRDefault="004D4CB7" w:rsidP="007F209D">
                            <w:pPr>
                              <w:jc w:val="center"/>
                            </w:pPr>
                          </w:p>
                        </w:txbxContent>
                      </v:textbox>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textbox>
                        <w:txbxContent>
                          <w:p w:rsidR="004D4CB7" w:rsidRDefault="004D4CB7" w:rsidP="007F209D">
                            <w:pPr>
                              <w:jc w:val="center"/>
                            </w:pPr>
                            <w:r>
                              <w:t>Rudhrakumar Gurunathan</w:t>
                            </w:r>
                          </w:p>
                          <w:p w:rsidR="004D4CB7" w:rsidRDefault="004D4CB7" w:rsidP="007F209D">
                            <w:pPr>
                              <w:jc w:val="center"/>
                            </w:pPr>
                            <w:r>
                              <w:t>S3544497</w:t>
                            </w:r>
                          </w:p>
                        </w:txbxContent>
                      </v:textbox>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textbox>
                        <w:txbxContent>
                          <w:p w:rsidR="00062B1C" w:rsidRDefault="00062B1C" w:rsidP="00062B1C">
                            <w:pPr>
                              <w:jc w:val="center"/>
                            </w:pPr>
                            <w:r>
                              <w:t xml:space="preserve">Joshua </w:t>
                            </w:r>
                            <w:proofErr w:type="spellStart"/>
                            <w:r>
                              <w:t>Busano</w:t>
                            </w:r>
                            <w:proofErr w:type="spellEnd"/>
                          </w:p>
                          <w:p w:rsidR="00062B1C" w:rsidRDefault="00062B1C" w:rsidP="00062B1C">
                            <w:pPr>
                              <w:jc w:val="center"/>
                            </w:pPr>
                            <w:r>
                              <w:t>S3489341</w:t>
                            </w:r>
                          </w:p>
                          <w:p w:rsidR="004D4CB7" w:rsidRDefault="004D4CB7" w:rsidP="007F209D">
                            <w:pPr>
                              <w:jc w:val="center"/>
                            </w:pPr>
                          </w:p>
                        </w:txbxContent>
                      </v:textbox>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textbox>
                        <w:txbxContent>
                          <w:p w:rsidR="004D4CB7" w:rsidRDefault="004D4CB7" w:rsidP="00680F16">
                            <w:pPr>
                              <w:jc w:val="center"/>
                            </w:pPr>
                          </w:p>
                        </w:txbxContent>
                      </v:textbox>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showingPlcHdr/>
                            <w:dataBinding w:prefixMappings="xmlns:ns0='http://schemas.microsoft.com/office/2006/coverPageProps'" w:xpath="/ns0:CoverPageProperties[1]/ns0:PublishDate[1]" w:storeItemID="{55AF091B-3C7A-41E3-B477-F2FDAA23CFDA}"/>
                            <w:date w:fullDate="2015-03-28T00:00:00Z">
                              <w:dateFormat w:val="yyyy"/>
                              <w:lid w:val="en-US"/>
                              <w:storeMappedDataAs w:val="dateTime"/>
                              <w:calendar w:val="gregorian"/>
                            </w:date>
                          </w:sdtPr>
                          <w:sdtEndPr/>
                          <w:sdtContent>
                            <w:p w:rsidR="004D4CB7" w:rsidRDefault="004D4CB7" w:rsidP="007F209D">
                              <w:pPr>
                                <w:jc w:val="center"/>
                                <w:rPr>
                                  <w:color w:val="FFFFFF" w:themeColor="background1"/>
                                  <w:sz w:val="48"/>
                                  <w:szCs w:val="52"/>
                                </w:rPr>
                              </w:pPr>
                              <w:r>
                                <w:rPr>
                                  <w:color w:val="FFFFFF" w:themeColor="background1"/>
                                  <w:sz w:val="52"/>
                                  <w:szCs w:val="52"/>
                                </w:rPr>
                                <w:t xml:space="preserve">     </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4D4CB7" w:rsidRDefault="004D4CB7" w:rsidP="007F209D">
                          <w:pPr>
                            <w:pStyle w:val="NoSpacing"/>
                            <w:jc w:val="right"/>
                            <w:rPr>
                              <w:color w:val="FFFFFF" w:themeColor="background1"/>
                            </w:rPr>
                          </w:pPr>
                        </w:p>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4D4CB7" w:rsidRDefault="004D4CB7" w:rsidP="007F209D">
                              <w:pPr>
                                <w:pStyle w:val="NoSpacing"/>
                                <w:jc w:val="right"/>
                                <w:rPr>
                                  <w:color w:val="FFFFFF" w:themeColor="background1"/>
                                </w:rPr>
                              </w:pPr>
                              <w:r>
                                <w:rPr>
                                  <w:color w:val="FFFFFF" w:themeColor="background1"/>
                                </w:rPr>
                                <w:t>PupilRadio</w:t>
                              </w:r>
                            </w:p>
                          </w:sdtContent>
                        </w:sdt>
                        <w:sdt>
                          <w:sdtPr>
                            <w:rPr>
                              <w:color w:val="FFFFFF" w:themeColor="background1"/>
                            </w:rPr>
                            <w:alias w:val="Date"/>
                            <w:id w:val="16962306"/>
                            <w:showingPlcHdr/>
                            <w:dataBinding w:prefixMappings="xmlns:ns0='http://schemas.microsoft.com/office/2006/coverPageProps'" w:xpath="/ns0:CoverPageProperties[1]/ns0:PublishDate[1]" w:storeItemID="{55AF091B-3C7A-41E3-B477-F2FDAA23CFDA}"/>
                            <w:date w:fullDate="2015-03-28T00:00:00Z">
                              <w:dateFormat w:val="M/d/yyyy"/>
                              <w:lid w:val="en-US"/>
                              <w:storeMappedDataAs w:val="dateTime"/>
                              <w:calendar w:val="gregorian"/>
                            </w:date>
                          </w:sdtPr>
                          <w:sdtEndPr/>
                          <w:sdtContent>
                            <w:p w:rsidR="004D4CB7" w:rsidRDefault="004D4CB7" w:rsidP="007F209D">
                              <w:pPr>
                                <w:pStyle w:val="NoSpacing"/>
                                <w:jc w:val="right"/>
                                <w:rPr>
                                  <w:color w:val="FFFFFF" w:themeColor="background1"/>
                                </w:rPr>
                              </w:pPr>
                              <w:r>
                                <w:rPr>
                                  <w:color w:val="FFFFFF" w:themeColor="background1"/>
                                </w:rPr>
                                <w:t xml:space="preserve">     </w:t>
                              </w:r>
                            </w:p>
                          </w:sdtContent>
                        </w:sdt>
                      </w:txbxContent>
                    </v:textbox>
                  </v:rect>
                </v:group>
                <w10:wrap anchorx="page" anchory="page"/>
              </v:group>
            </w:pict>
          </mc:Fallback>
        </mc:AlternateContent>
      </w:r>
    </w:p>
    <w:sdt>
      <w:sdtPr>
        <w:rPr>
          <w:rFonts w:ascii="Calibri" w:eastAsia="SimSun" w:hAnsi="Calibri" w:cs="Tahoma"/>
          <w:b w:val="0"/>
          <w:bCs w:val="0"/>
          <w:color w:val="auto"/>
          <w:sz w:val="22"/>
          <w:szCs w:val="22"/>
          <w:lang w:eastAsia="ar-SA"/>
        </w:rPr>
        <w:id w:val="864483149"/>
        <w:docPartObj>
          <w:docPartGallery w:val="Table of Contents"/>
          <w:docPartUnique/>
        </w:docPartObj>
      </w:sdtPr>
      <w:sdtEndPr>
        <w:rPr>
          <w:noProof/>
        </w:rPr>
      </w:sdtEndPr>
      <w:sdtContent>
        <w:p w:rsidR="00135C3F" w:rsidRDefault="00135C3F">
          <w:pPr>
            <w:pStyle w:val="TOCHeading"/>
          </w:pPr>
          <w:r>
            <w:t>Table of Contents</w:t>
          </w:r>
        </w:p>
        <w:p w:rsidR="003C638C" w:rsidRDefault="00135C3F">
          <w:pPr>
            <w:pStyle w:val="TOC1"/>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18542686" w:history="1">
            <w:r w:rsidR="003C638C" w:rsidRPr="00D67E22">
              <w:rPr>
                <w:rStyle w:val="Hyperlink"/>
                <w:noProof/>
              </w:rPr>
              <w:t>Project Background</w:t>
            </w:r>
            <w:r w:rsidR="003C638C">
              <w:rPr>
                <w:noProof/>
                <w:webHidden/>
              </w:rPr>
              <w:tab/>
            </w:r>
            <w:r w:rsidR="003C638C">
              <w:rPr>
                <w:noProof/>
                <w:webHidden/>
              </w:rPr>
              <w:fldChar w:fldCharType="begin"/>
            </w:r>
            <w:r w:rsidR="003C638C">
              <w:rPr>
                <w:noProof/>
                <w:webHidden/>
              </w:rPr>
              <w:instrText xml:space="preserve"> PAGEREF _Toc418542686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687" w:history="1">
            <w:r w:rsidR="003C638C" w:rsidRPr="00D67E22">
              <w:rPr>
                <w:rStyle w:val="Hyperlink"/>
                <w:noProof/>
              </w:rPr>
              <w:t>Topic</w:t>
            </w:r>
            <w:r w:rsidR="003C638C">
              <w:rPr>
                <w:noProof/>
                <w:webHidden/>
              </w:rPr>
              <w:tab/>
            </w:r>
            <w:r w:rsidR="003C638C">
              <w:rPr>
                <w:noProof/>
                <w:webHidden/>
              </w:rPr>
              <w:fldChar w:fldCharType="begin"/>
            </w:r>
            <w:r w:rsidR="003C638C">
              <w:rPr>
                <w:noProof/>
                <w:webHidden/>
              </w:rPr>
              <w:instrText xml:space="preserve"> PAGEREF _Toc418542687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688" w:history="1">
            <w:r w:rsidR="003C638C" w:rsidRPr="00D67E22">
              <w:rPr>
                <w:rStyle w:val="Hyperlink"/>
                <w:noProof/>
              </w:rPr>
              <w:t>People</w:t>
            </w:r>
            <w:r w:rsidR="003C638C">
              <w:rPr>
                <w:noProof/>
                <w:webHidden/>
              </w:rPr>
              <w:tab/>
            </w:r>
            <w:r w:rsidR="003C638C">
              <w:rPr>
                <w:noProof/>
                <w:webHidden/>
              </w:rPr>
              <w:fldChar w:fldCharType="begin"/>
            </w:r>
            <w:r w:rsidR="003C638C">
              <w:rPr>
                <w:noProof/>
                <w:webHidden/>
              </w:rPr>
              <w:instrText xml:space="preserve"> PAGEREF _Toc418542688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89" w:history="1">
            <w:r w:rsidR="003C638C" w:rsidRPr="00D67E22">
              <w:rPr>
                <w:rStyle w:val="Hyperlink"/>
                <w:rFonts w:ascii="Arial" w:eastAsia="Times New Roman" w:hAnsi="Arial" w:cs="Arial"/>
                <w:noProof/>
              </w:rPr>
              <w:t>Nallur Gurunathan Rudhrakumar</w:t>
            </w:r>
            <w:r w:rsidR="003C638C">
              <w:rPr>
                <w:noProof/>
                <w:webHidden/>
              </w:rPr>
              <w:tab/>
            </w:r>
            <w:r w:rsidR="003C638C">
              <w:rPr>
                <w:noProof/>
                <w:webHidden/>
              </w:rPr>
              <w:fldChar w:fldCharType="begin"/>
            </w:r>
            <w:r w:rsidR="003C638C">
              <w:rPr>
                <w:noProof/>
                <w:webHidden/>
              </w:rPr>
              <w:instrText xml:space="preserve"> PAGEREF _Toc418542689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90" w:history="1">
            <w:r w:rsidR="003C638C" w:rsidRPr="00D67E22">
              <w:rPr>
                <w:rStyle w:val="Hyperlink"/>
                <w:rFonts w:ascii="Arial" w:hAnsi="Arial" w:cs="Arial"/>
                <w:noProof/>
              </w:rPr>
              <w:t>Daniel Popovic</w:t>
            </w:r>
            <w:r w:rsidR="003C638C">
              <w:rPr>
                <w:noProof/>
                <w:webHidden/>
              </w:rPr>
              <w:tab/>
            </w:r>
            <w:r w:rsidR="003C638C">
              <w:rPr>
                <w:noProof/>
                <w:webHidden/>
              </w:rPr>
              <w:fldChar w:fldCharType="begin"/>
            </w:r>
            <w:r w:rsidR="003C638C">
              <w:rPr>
                <w:noProof/>
                <w:webHidden/>
              </w:rPr>
              <w:instrText xml:space="preserve"> PAGEREF _Toc418542690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91" w:history="1">
            <w:r w:rsidR="003C638C" w:rsidRPr="00D67E22">
              <w:rPr>
                <w:rStyle w:val="Hyperlink"/>
                <w:rFonts w:ascii="Arial" w:eastAsia="Times New Roman" w:hAnsi="Arial" w:cs="Arial"/>
                <w:noProof/>
              </w:rPr>
              <w:t>Joshua Busano</w:t>
            </w:r>
            <w:r w:rsidR="003C638C">
              <w:rPr>
                <w:noProof/>
                <w:webHidden/>
              </w:rPr>
              <w:tab/>
            </w:r>
            <w:r w:rsidR="003C638C">
              <w:rPr>
                <w:noProof/>
                <w:webHidden/>
              </w:rPr>
              <w:fldChar w:fldCharType="begin"/>
            </w:r>
            <w:r w:rsidR="003C638C">
              <w:rPr>
                <w:noProof/>
                <w:webHidden/>
              </w:rPr>
              <w:instrText xml:space="preserve"> PAGEREF _Toc418542691 \h </w:instrText>
            </w:r>
            <w:r w:rsidR="003C638C">
              <w:rPr>
                <w:noProof/>
                <w:webHidden/>
              </w:rPr>
            </w:r>
            <w:r w:rsidR="003C638C">
              <w:rPr>
                <w:noProof/>
                <w:webHidden/>
              </w:rPr>
              <w:fldChar w:fldCharType="separate"/>
            </w:r>
            <w:r w:rsidR="001F74C1">
              <w:rPr>
                <w:noProof/>
                <w:webHidden/>
              </w:rPr>
              <w:t>4</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92" w:history="1">
            <w:r w:rsidR="003C638C" w:rsidRPr="00D67E22">
              <w:rPr>
                <w:rStyle w:val="Hyperlink"/>
                <w:rFonts w:ascii="Arial" w:eastAsia="Times New Roman" w:hAnsi="Arial" w:cs="Arial"/>
                <w:noProof/>
              </w:rPr>
              <w:t>Dylan Fernando</w:t>
            </w:r>
            <w:r w:rsidR="003C638C">
              <w:rPr>
                <w:noProof/>
                <w:webHidden/>
              </w:rPr>
              <w:tab/>
            </w:r>
            <w:r w:rsidR="003C638C">
              <w:rPr>
                <w:noProof/>
                <w:webHidden/>
              </w:rPr>
              <w:fldChar w:fldCharType="begin"/>
            </w:r>
            <w:r w:rsidR="003C638C">
              <w:rPr>
                <w:noProof/>
                <w:webHidden/>
              </w:rPr>
              <w:instrText xml:space="preserve"> PAGEREF _Toc418542692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693" w:history="1">
            <w:r w:rsidR="003C638C" w:rsidRPr="00D67E22">
              <w:rPr>
                <w:rStyle w:val="Hyperlink"/>
                <w:noProof/>
              </w:rPr>
              <w:t>Aims and Goals</w:t>
            </w:r>
            <w:r w:rsidR="003C638C">
              <w:rPr>
                <w:noProof/>
                <w:webHidden/>
              </w:rPr>
              <w:tab/>
            </w:r>
            <w:r w:rsidR="003C638C">
              <w:rPr>
                <w:noProof/>
                <w:webHidden/>
              </w:rPr>
              <w:fldChar w:fldCharType="begin"/>
            </w:r>
            <w:r w:rsidR="003C638C">
              <w:rPr>
                <w:noProof/>
                <w:webHidden/>
              </w:rPr>
              <w:instrText xml:space="preserve"> PAGEREF _Toc418542693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94" w:history="1">
            <w:r w:rsidR="003C638C" w:rsidRPr="00D67E22">
              <w:rPr>
                <w:rStyle w:val="Hyperlink"/>
                <w:noProof/>
              </w:rPr>
              <w:t>Aim</w:t>
            </w:r>
            <w:r w:rsidR="003C638C">
              <w:rPr>
                <w:noProof/>
                <w:webHidden/>
              </w:rPr>
              <w:tab/>
            </w:r>
            <w:r w:rsidR="003C638C">
              <w:rPr>
                <w:noProof/>
                <w:webHidden/>
              </w:rPr>
              <w:fldChar w:fldCharType="begin"/>
            </w:r>
            <w:r w:rsidR="003C638C">
              <w:rPr>
                <w:noProof/>
                <w:webHidden/>
              </w:rPr>
              <w:instrText xml:space="preserve"> PAGEREF _Toc418542694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95" w:history="1">
            <w:r w:rsidR="003C638C" w:rsidRPr="00D67E22">
              <w:rPr>
                <w:rStyle w:val="Hyperlink"/>
                <w:rFonts w:eastAsia="Times New Roman"/>
                <w:noProof/>
              </w:rPr>
              <w:t>Goals</w:t>
            </w:r>
            <w:r w:rsidR="003C638C">
              <w:rPr>
                <w:noProof/>
                <w:webHidden/>
              </w:rPr>
              <w:tab/>
            </w:r>
            <w:r w:rsidR="003C638C">
              <w:rPr>
                <w:noProof/>
                <w:webHidden/>
              </w:rPr>
              <w:fldChar w:fldCharType="begin"/>
            </w:r>
            <w:r w:rsidR="003C638C">
              <w:rPr>
                <w:noProof/>
                <w:webHidden/>
              </w:rPr>
              <w:instrText xml:space="preserve"> PAGEREF _Toc418542695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96" w:history="1">
            <w:r w:rsidR="003C638C" w:rsidRPr="00D67E22">
              <w:rPr>
                <w:rStyle w:val="Hyperlink"/>
                <w:rFonts w:eastAsia="Times New Roman"/>
                <w:noProof/>
              </w:rPr>
              <w:t>Scope</w:t>
            </w:r>
            <w:r w:rsidR="003C638C">
              <w:rPr>
                <w:noProof/>
                <w:webHidden/>
              </w:rPr>
              <w:tab/>
            </w:r>
            <w:r w:rsidR="003C638C">
              <w:rPr>
                <w:noProof/>
                <w:webHidden/>
              </w:rPr>
              <w:fldChar w:fldCharType="begin"/>
            </w:r>
            <w:r w:rsidR="003C638C">
              <w:rPr>
                <w:noProof/>
                <w:webHidden/>
              </w:rPr>
              <w:instrText xml:space="preserve"> PAGEREF _Toc418542696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697" w:history="1">
            <w:r w:rsidR="003C638C" w:rsidRPr="00D67E22">
              <w:rPr>
                <w:rStyle w:val="Hyperlink"/>
                <w:noProof/>
              </w:rPr>
              <w:t>Project Progress</w:t>
            </w:r>
            <w:r w:rsidR="003C638C">
              <w:rPr>
                <w:noProof/>
                <w:webHidden/>
              </w:rPr>
              <w:tab/>
            </w:r>
            <w:r w:rsidR="003C638C">
              <w:rPr>
                <w:noProof/>
                <w:webHidden/>
              </w:rPr>
              <w:fldChar w:fldCharType="begin"/>
            </w:r>
            <w:r w:rsidR="003C638C">
              <w:rPr>
                <w:noProof/>
                <w:webHidden/>
              </w:rPr>
              <w:instrText xml:space="preserve"> PAGEREF _Toc418542697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98" w:history="1">
            <w:r w:rsidR="003C638C" w:rsidRPr="00D67E22">
              <w:rPr>
                <w:rStyle w:val="Hyperlink"/>
                <w:noProof/>
              </w:rPr>
              <w:t>Description</w:t>
            </w:r>
            <w:r w:rsidR="003C638C">
              <w:rPr>
                <w:noProof/>
                <w:webHidden/>
              </w:rPr>
              <w:tab/>
            </w:r>
            <w:r w:rsidR="003C638C">
              <w:rPr>
                <w:noProof/>
                <w:webHidden/>
              </w:rPr>
              <w:fldChar w:fldCharType="begin"/>
            </w:r>
            <w:r w:rsidR="003C638C">
              <w:rPr>
                <w:noProof/>
                <w:webHidden/>
              </w:rPr>
              <w:instrText xml:space="preserve"> PAGEREF _Toc418542698 \h </w:instrText>
            </w:r>
            <w:r w:rsidR="003C638C">
              <w:rPr>
                <w:noProof/>
                <w:webHidden/>
              </w:rPr>
            </w:r>
            <w:r w:rsidR="003C638C">
              <w:rPr>
                <w:noProof/>
                <w:webHidden/>
              </w:rPr>
              <w:fldChar w:fldCharType="separate"/>
            </w:r>
            <w:r w:rsidR="001F74C1">
              <w:rPr>
                <w:noProof/>
                <w:webHidden/>
              </w:rPr>
              <w:t>5</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699" w:history="1">
            <w:r w:rsidR="003C638C" w:rsidRPr="00D67E22">
              <w:rPr>
                <w:rStyle w:val="Hyperlink"/>
                <w:noProof/>
              </w:rPr>
              <w:t>Scope</w:t>
            </w:r>
            <w:r w:rsidR="003C638C">
              <w:rPr>
                <w:noProof/>
                <w:webHidden/>
              </w:rPr>
              <w:tab/>
            </w:r>
            <w:r w:rsidR="003C638C">
              <w:rPr>
                <w:noProof/>
                <w:webHidden/>
              </w:rPr>
              <w:fldChar w:fldCharType="begin"/>
            </w:r>
            <w:r w:rsidR="003C638C">
              <w:rPr>
                <w:noProof/>
                <w:webHidden/>
              </w:rPr>
              <w:instrText xml:space="preserve"> PAGEREF _Toc418542699 \h </w:instrText>
            </w:r>
            <w:r w:rsidR="003C638C">
              <w:rPr>
                <w:noProof/>
                <w:webHidden/>
              </w:rPr>
            </w:r>
            <w:r w:rsidR="003C638C">
              <w:rPr>
                <w:noProof/>
                <w:webHidden/>
              </w:rPr>
              <w:fldChar w:fldCharType="separate"/>
            </w:r>
            <w:r w:rsidR="001F74C1">
              <w:rPr>
                <w:noProof/>
                <w:webHidden/>
              </w:rPr>
              <w:t>6</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00" w:history="1">
            <w:r w:rsidR="003C638C" w:rsidRPr="00D67E22">
              <w:rPr>
                <w:rStyle w:val="Hyperlink"/>
                <w:noProof/>
              </w:rPr>
              <w:t>Outcomes to date</w:t>
            </w:r>
            <w:r w:rsidR="003C638C">
              <w:rPr>
                <w:noProof/>
                <w:webHidden/>
              </w:rPr>
              <w:tab/>
            </w:r>
            <w:r w:rsidR="003C638C">
              <w:rPr>
                <w:noProof/>
                <w:webHidden/>
              </w:rPr>
              <w:fldChar w:fldCharType="begin"/>
            </w:r>
            <w:r w:rsidR="003C638C">
              <w:rPr>
                <w:noProof/>
                <w:webHidden/>
              </w:rPr>
              <w:instrText xml:space="preserve"> PAGEREF _Toc418542700 \h </w:instrText>
            </w:r>
            <w:r w:rsidR="003C638C">
              <w:rPr>
                <w:noProof/>
                <w:webHidden/>
              </w:rPr>
            </w:r>
            <w:r w:rsidR="003C638C">
              <w:rPr>
                <w:noProof/>
                <w:webHidden/>
              </w:rPr>
              <w:fldChar w:fldCharType="separate"/>
            </w:r>
            <w:r w:rsidR="001F74C1">
              <w:rPr>
                <w:noProof/>
                <w:webHidden/>
              </w:rPr>
              <w:t>6</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701" w:history="1">
            <w:r w:rsidR="003C638C" w:rsidRPr="00D67E22">
              <w:rPr>
                <w:rStyle w:val="Hyperlink"/>
                <w:noProof/>
              </w:rPr>
              <w:t>Progress</w:t>
            </w:r>
            <w:r w:rsidR="003C638C">
              <w:rPr>
                <w:noProof/>
                <w:webHidden/>
              </w:rPr>
              <w:tab/>
            </w:r>
            <w:r w:rsidR="003C638C">
              <w:rPr>
                <w:noProof/>
                <w:webHidden/>
              </w:rPr>
              <w:fldChar w:fldCharType="begin"/>
            </w:r>
            <w:r w:rsidR="003C638C">
              <w:rPr>
                <w:noProof/>
                <w:webHidden/>
              </w:rPr>
              <w:instrText xml:space="preserve"> PAGEREF _Toc418542701 \h </w:instrText>
            </w:r>
            <w:r w:rsidR="003C638C">
              <w:rPr>
                <w:noProof/>
                <w:webHidden/>
              </w:rPr>
            </w:r>
            <w:r w:rsidR="003C638C">
              <w:rPr>
                <w:noProof/>
                <w:webHidden/>
              </w:rPr>
              <w:fldChar w:fldCharType="separate"/>
            </w:r>
            <w:r w:rsidR="001F74C1">
              <w:rPr>
                <w:noProof/>
                <w:webHidden/>
              </w:rPr>
              <w:t>6</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02" w:history="1">
            <w:r w:rsidR="003C638C" w:rsidRPr="00D67E22">
              <w:rPr>
                <w:rStyle w:val="Hyperlink"/>
                <w:noProof/>
              </w:rPr>
              <w:t>Timetable</w:t>
            </w:r>
            <w:r w:rsidR="003C638C">
              <w:rPr>
                <w:noProof/>
                <w:webHidden/>
              </w:rPr>
              <w:tab/>
            </w:r>
            <w:r w:rsidR="003C638C">
              <w:rPr>
                <w:noProof/>
                <w:webHidden/>
              </w:rPr>
              <w:fldChar w:fldCharType="begin"/>
            </w:r>
            <w:r w:rsidR="003C638C">
              <w:rPr>
                <w:noProof/>
                <w:webHidden/>
              </w:rPr>
              <w:instrText xml:space="preserve"> PAGEREF _Toc418542702 \h </w:instrText>
            </w:r>
            <w:r w:rsidR="003C638C">
              <w:rPr>
                <w:noProof/>
                <w:webHidden/>
              </w:rPr>
            </w:r>
            <w:r w:rsidR="003C638C">
              <w:rPr>
                <w:noProof/>
                <w:webHidden/>
              </w:rPr>
              <w:fldChar w:fldCharType="separate"/>
            </w:r>
            <w:r w:rsidR="001F74C1">
              <w:rPr>
                <w:noProof/>
                <w:webHidden/>
              </w:rPr>
              <w:t>6</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03" w:history="1">
            <w:r w:rsidR="003C638C" w:rsidRPr="00D67E22">
              <w:rPr>
                <w:rStyle w:val="Hyperlink"/>
                <w:noProof/>
              </w:rPr>
              <w:t>Testing</w:t>
            </w:r>
            <w:r w:rsidR="003C638C">
              <w:rPr>
                <w:noProof/>
                <w:webHidden/>
              </w:rPr>
              <w:tab/>
            </w:r>
            <w:r w:rsidR="003C638C">
              <w:rPr>
                <w:noProof/>
                <w:webHidden/>
              </w:rPr>
              <w:fldChar w:fldCharType="begin"/>
            </w:r>
            <w:r w:rsidR="003C638C">
              <w:rPr>
                <w:noProof/>
                <w:webHidden/>
              </w:rPr>
              <w:instrText xml:space="preserve"> PAGEREF _Toc418542703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04" w:history="1">
            <w:r w:rsidR="003C638C" w:rsidRPr="00D67E22">
              <w:rPr>
                <w:rStyle w:val="Hyperlink"/>
                <w:noProof/>
              </w:rPr>
              <w:t>Tools and Technologies</w:t>
            </w:r>
            <w:r w:rsidR="003C638C">
              <w:rPr>
                <w:noProof/>
                <w:webHidden/>
              </w:rPr>
              <w:tab/>
            </w:r>
            <w:r w:rsidR="003C638C">
              <w:rPr>
                <w:noProof/>
                <w:webHidden/>
              </w:rPr>
              <w:fldChar w:fldCharType="begin"/>
            </w:r>
            <w:r w:rsidR="003C638C">
              <w:rPr>
                <w:noProof/>
                <w:webHidden/>
              </w:rPr>
              <w:instrText xml:space="preserve"> PAGEREF _Toc418542704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705" w:history="1">
            <w:r w:rsidR="003C638C" w:rsidRPr="00D67E22">
              <w:rPr>
                <w:rStyle w:val="Hyperlink"/>
                <w:noProof/>
              </w:rPr>
              <w:t>Challenges and Learning</w:t>
            </w:r>
            <w:r w:rsidR="003C638C">
              <w:rPr>
                <w:noProof/>
                <w:webHidden/>
              </w:rPr>
              <w:tab/>
            </w:r>
            <w:r w:rsidR="003C638C">
              <w:rPr>
                <w:noProof/>
                <w:webHidden/>
              </w:rPr>
              <w:fldChar w:fldCharType="begin"/>
            </w:r>
            <w:r w:rsidR="003C638C">
              <w:rPr>
                <w:noProof/>
                <w:webHidden/>
              </w:rPr>
              <w:instrText xml:space="preserve"> PAGEREF _Toc418542705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06" w:history="1">
            <w:r w:rsidR="003C638C" w:rsidRPr="00D67E22">
              <w:rPr>
                <w:rStyle w:val="Hyperlink"/>
                <w:noProof/>
              </w:rPr>
              <w:t>How challenging has it been so far?</w:t>
            </w:r>
            <w:r w:rsidR="003C638C">
              <w:rPr>
                <w:noProof/>
                <w:webHidden/>
              </w:rPr>
              <w:tab/>
            </w:r>
            <w:r w:rsidR="003C638C">
              <w:rPr>
                <w:noProof/>
                <w:webHidden/>
              </w:rPr>
              <w:fldChar w:fldCharType="begin"/>
            </w:r>
            <w:r w:rsidR="003C638C">
              <w:rPr>
                <w:noProof/>
                <w:webHidden/>
              </w:rPr>
              <w:instrText xml:space="preserve"> PAGEREF _Toc418542706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07" w:history="1">
            <w:r w:rsidR="003C638C" w:rsidRPr="00D67E22">
              <w:rPr>
                <w:rStyle w:val="Hyperlink"/>
                <w:noProof/>
              </w:rPr>
              <w:t>What have you found easy?</w:t>
            </w:r>
            <w:r w:rsidR="003C638C">
              <w:rPr>
                <w:noProof/>
                <w:webHidden/>
              </w:rPr>
              <w:tab/>
            </w:r>
            <w:r w:rsidR="003C638C">
              <w:rPr>
                <w:noProof/>
                <w:webHidden/>
              </w:rPr>
              <w:fldChar w:fldCharType="begin"/>
            </w:r>
            <w:r w:rsidR="003C638C">
              <w:rPr>
                <w:noProof/>
                <w:webHidden/>
              </w:rPr>
              <w:instrText xml:space="preserve"> PAGEREF _Toc418542707 \h </w:instrText>
            </w:r>
            <w:r w:rsidR="003C638C">
              <w:rPr>
                <w:noProof/>
                <w:webHidden/>
              </w:rPr>
            </w:r>
            <w:r w:rsidR="003C638C">
              <w:rPr>
                <w:noProof/>
                <w:webHidden/>
              </w:rPr>
              <w:fldChar w:fldCharType="separate"/>
            </w:r>
            <w:r w:rsidR="001F74C1">
              <w:rPr>
                <w:noProof/>
                <w:webHidden/>
              </w:rPr>
              <w:t>8</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08" w:history="1">
            <w:r w:rsidR="003C638C" w:rsidRPr="00D67E22">
              <w:rPr>
                <w:rStyle w:val="Hyperlink"/>
                <w:noProof/>
              </w:rPr>
              <w:t>What have you found difficult?</w:t>
            </w:r>
            <w:r w:rsidR="003C638C">
              <w:rPr>
                <w:noProof/>
                <w:webHidden/>
              </w:rPr>
              <w:tab/>
            </w:r>
            <w:r w:rsidR="003C638C">
              <w:rPr>
                <w:noProof/>
                <w:webHidden/>
              </w:rPr>
              <w:fldChar w:fldCharType="begin"/>
            </w:r>
            <w:r w:rsidR="003C638C">
              <w:rPr>
                <w:noProof/>
                <w:webHidden/>
              </w:rPr>
              <w:instrText xml:space="preserve"> PAGEREF _Toc418542708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09" w:history="1">
            <w:r w:rsidR="003C638C" w:rsidRPr="00D67E22">
              <w:rPr>
                <w:rStyle w:val="Hyperlink"/>
                <w:noProof/>
              </w:rPr>
              <w:t>Was this expected?</w:t>
            </w:r>
            <w:r w:rsidR="003C638C">
              <w:rPr>
                <w:noProof/>
                <w:webHidden/>
              </w:rPr>
              <w:tab/>
            </w:r>
            <w:r w:rsidR="003C638C">
              <w:rPr>
                <w:noProof/>
                <w:webHidden/>
              </w:rPr>
              <w:fldChar w:fldCharType="begin"/>
            </w:r>
            <w:r w:rsidR="003C638C">
              <w:rPr>
                <w:noProof/>
                <w:webHidden/>
              </w:rPr>
              <w:instrText xml:space="preserve"> PAGEREF _Toc418542709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10" w:history="1">
            <w:r w:rsidR="003C638C" w:rsidRPr="00D67E22">
              <w:rPr>
                <w:rStyle w:val="Hyperlink"/>
                <w:noProof/>
              </w:rPr>
              <w:t>What were you expecting the challenges to be?</w:t>
            </w:r>
            <w:r w:rsidR="003C638C">
              <w:rPr>
                <w:noProof/>
                <w:webHidden/>
              </w:rPr>
              <w:tab/>
            </w:r>
            <w:r w:rsidR="003C638C">
              <w:rPr>
                <w:noProof/>
                <w:webHidden/>
              </w:rPr>
              <w:fldChar w:fldCharType="begin"/>
            </w:r>
            <w:r w:rsidR="003C638C">
              <w:rPr>
                <w:noProof/>
                <w:webHidden/>
              </w:rPr>
              <w:instrText xml:space="preserve"> PAGEREF _Toc418542710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11" w:history="1">
            <w:r w:rsidR="003C638C" w:rsidRPr="00D67E22">
              <w:rPr>
                <w:rStyle w:val="Hyperlink"/>
                <w:noProof/>
              </w:rPr>
              <w:t>Have these turned out as expected?</w:t>
            </w:r>
            <w:r w:rsidR="003C638C">
              <w:rPr>
                <w:noProof/>
                <w:webHidden/>
              </w:rPr>
              <w:tab/>
            </w:r>
            <w:r w:rsidR="003C638C">
              <w:rPr>
                <w:noProof/>
                <w:webHidden/>
              </w:rPr>
              <w:fldChar w:fldCharType="begin"/>
            </w:r>
            <w:r w:rsidR="003C638C">
              <w:rPr>
                <w:noProof/>
                <w:webHidden/>
              </w:rPr>
              <w:instrText xml:space="preserve"> PAGEREF _Toc418542711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3"/>
            <w:rPr>
              <w:rFonts w:asciiTheme="minorHAnsi" w:eastAsiaTheme="minorEastAsia" w:hAnsiTheme="minorHAnsi" w:cstheme="minorBidi"/>
              <w:noProof/>
              <w:lang w:eastAsia="en-US"/>
            </w:rPr>
          </w:pPr>
          <w:hyperlink w:anchor="_Toc418542712" w:history="1">
            <w:r w:rsidR="003C638C" w:rsidRPr="00D67E22">
              <w:rPr>
                <w:rStyle w:val="Hyperlink"/>
                <w:noProof/>
              </w:rPr>
              <w:t>What obstacles or roadblocks have you faced?</w:t>
            </w:r>
            <w:r w:rsidR="003C638C">
              <w:rPr>
                <w:noProof/>
                <w:webHidden/>
              </w:rPr>
              <w:tab/>
            </w:r>
            <w:r w:rsidR="003C638C">
              <w:rPr>
                <w:noProof/>
                <w:webHidden/>
              </w:rPr>
              <w:fldChar w:fldCharType="begin"/>
            </w:r>
            <w:r w:rsidR="003C638C">
              <w:rPr>
                <w:noProof/>
                <w:webHidden/>
              </w:rPr>
              <w:instrText xml:space="preserve"> PAGEREF _Toc418542712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3"/>
            <w:rPr>
              <w:rFonts w:asciiTheme="minorHAnsi" w:eastAsiaTheme="minorEastAsia" w:hAnsiTheme="minorHAnsi" w:cstheme="minorBidi"/>
              <w:noProof/>
              <w:lang w:eastAsia="en-US"/>
            </w:rPr>
          </w:pPr>
          <w:hyperlink w:anchor="_Toc418542713" w:history="1">
            <w:r w:rsidR="003C638C" w:rsidRPr="00D67E22">
              <w:rPr>
                <w:rStyle w:val="Hyperlink"/>
                <w:noProof/>
              </w:rPr>
              <w:t>What have you done to address these?</w:t>
            </w:r>
            <w:r w:rsidR="003C638C">
              <w:rPr>
                <w:noProof/>
                <w:webHidden/>
              </w:rPr>
              <w:tab/>
            </w:r>
            <w:r w:rsidR="003C638C">
              <w:rPr>
                <w:noProof/>
                <w:webHidden/>
              </w:rPr>
              <w:fldChar w:fldCharType="begin"/>
            </w:r>
            <w:r w:rsidR="003C638C">
              <w:rPr>
                <w:noProof/>
                <w:webHidden/>
              </w:rPr>
              <w:instrText xml:space="preserve"> PAGEREF _Toc418542713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14" w:history="1">
            <w:r w:rsidR="003C638C" w:rsidRPr="00D67E22">
              <w:rPr>
                <w:rStyle w:val="Hyperlink"/>
                <w:noProof/>
              </w:rPr>
              <w:t>Have these been overcome?</w:t>
            </w:r>
            <w:r w:rsidR="003C638C">
              <w:rPr>
                <w:noProof/>
                <w:webHidden/>
              </w:rPr>
              <w:tab/>
            </w:r>
            <w:r w:rsidR="003C638C">
              <w:rPr>
                <w:noProof/>
                <w:webHidden/>
              </w:rPr>
              <w:fldChar w:fldCharType="begin"/>
            </w:r>
            <w:r w:rsidR="003C638C">
              <w:rPr>
                <w:noProof/>
                <w:webHidden/>
              </w:rPr>
              <w:instrText xml:space="preserve"> PAGEREF _Toc418542714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15" w:history="1">
            <w:r w:rsidR="003C638C" w:rsidRPr="00D67E22">
              <w:rPr>
                <w:rStyle w:val="Hyperlink"/>
                <w:noProof/>
              </w:rPr>
              <w:t>What have you learned?</w:t>
            </w:r>
            <w:r w:rsidR="003C638C">
              <w:rPr>
                <w:noProof/>
                <w:webHidden/>
              </w:rPr>
              <w:tab/>
            </w:r>
            <w:r w:rsidR="003C638C">
              <w:rPr>
                <w:noProof/>
                <w:webHidden/>
              </w:rPr>
              <w:fldChar w:fldCharType="begin"/>
            </w:r>
            <w:r w:rsidR="003C638C">
              <w:rPr>
                <w:noProof/>
                <w:webHidden/>
              </w:rPr>
              <w:instrText xml:space="preserve"> PAGEREF _Toc418542715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16" w:history="1">
            <w:r w:rsidR="003C638C" w:rsidRPr="00D67E22">
              <w:rPr>
                <w:rStyle w:val="Hyperlink"/>
                <w:noProof/>
              </w:rPr>
              <w:t>Have you developed any new skills or new experiences?</w:t>
            </w:r>
            <w:r w:rsidR="003C638C">
              <w:rPr>
                <w:noProof/>
                <w:webHidden/>
              </w:rPr>
              <w:tab/>
            </w:r>
            <w:r w:rsidR="003C638C">
              <w:rPr>
                <w:noProof/>
                <w:webHidden/>
              </w:rPr>
              <w:fldChar w:fldCharType="begin"/>
            </w:r>
            <w:r w:rsidR="003C638C">
              <w:rPr>
                <w:noProof/>
                <w:webHidden/>
              </w:rPr>
              <w:instrText xml:space="preserve"> PAGEREF _Toc418542716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17" w:history="1">
            <w:r w:rsidR="003C638C" w:rsidRPr="00D67E22">
              <w:rPr>
                <w:rStyle w:val="Hyperlink"/>
                <w:noProof/>
              </w:rPr>
              <w:t>Has the project plan changed?</w:t>
            </w:r>
            <w:r w:rsidR="003C638C">
              <w:rPr>
                <w:noProof/>
                <w:webHidden/>
              </w:rPr>
              <w:tab/>
            </w:r>
            <w:r w:rsidR="003C638C">
              <w:rPr>
                <w:noProof/>
                <w:webHidden/>
              </w:rPr>
              <w:fldChar w:fldCharType="begin"/>
            </w:r>
            <w:r w:rsidR="003C638C">
              <w:rPr>
                <w:noProof/>
                <w:webHidden/>
              </w:rPr>
              <w:instrText xml:space="preserve"> PAGEREF _Toc418542717 \h </w:instrText>
            </w:r>
            <w:r w:rsidR="003C638C">
              <w:rPr>
                <w:noProof/>
                <w:webHidden/>
              </w:rPr>
            </w:r>
            <w:r w:rsidR="003C638C">
              <w:rPr>
                <w:noProof/>
                <w:webHidden/>
              </w:rPr>
              <w:fldChar w:fldCharType="separate"/>
            </w:r>
            <w:r w:rsidR="001F74C1">
              <w:rPr>
                <w:noProof/>
                <w:webHidden/>
              </w:rPr>
              <w:t>9</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18" w:history="1">
            <w:r w:rsidR="003C638C" w:rsidRPr="00D67E22">
              <w:rPr>
                <w:rStyle w:val="Hyperlink"/>
                <w:noProof/>
              </w:rPr>
              <w:t>Would you make any changes to your plans now?</w:t>
            </w:r>
            <w:r w:rsidR="003C638C">
              <w:rPr>
                <w:noProof/>
                <w:webHidden/>
              </w:rPr>
              <w:tab/>
            </w:r>
            <w:r w:rsidR="003C638C">
              <w:rPr>
                <w:noProof/>
                <w:webHidden/>
              </w:rPr>
              <w:fldChar w:fldCharType="begin"/>
            </w:r>
            <w:r w:rsidR="003C638C">
              <w:rPr>
                <w:noProof/>
                <w:webHidden/>
              </w:rPr>
              <w:instrText xml:space="preserve"> PAGEREF _Toc418542718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19" w:history="1">
            <w:r w:rsidR="003C638C" w:rsidRPr="00D67E22">
              <w:rPr>
                <w:rStyle w:val="Hyperlink"/>
                <w:noProof/>
              </w:rPr>
              <w:t>Have things turned out as expected?</w:t>
            </w:r>
            <w:r w:rsidR="003C638C">
              <w:rPr>
                <w:noProof/>
                <w:webHidden/>
              </w:rPr>
              <w:tab/>
            </w:r>
            <w:r w:rsidR="003C638C">
              <w:rPr>
                <w:noProof/>
                <w:webHidden/>
              </w:rPr>
              <w:fldChar w:fldCharType="begin"/>
            </w:r>
            <w:r w:rsidR="003C638C">
              <w:rPr>
                <w:noProof/>
                <w:webHidden/>
              </w:rPr>
              <w:instrText xml:space="preserve"> PAGEREF _Toc418542719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0" w:history="1">
            <w:r w:rsidR="003C638C" w:rsidRPr="00D67E22">
              <w:rPr>
                <w:rStyle w:val="Hyperlink"/>
                <w:noProof/>
              </w:rPr>
              <w:t>What would you differently if you had your time over again?</w:t>
            </w:r>
            <w:r w:rsidR="003C638C">
              <w:rPr>
                <w:noProof/>
                <w:webHidden/>
              </w:rPr>
              <w:tab/>
            </w:r>
            <w:r w:rsidR="003C638C">
              <w:rPr>
                <w:noProof/>
                <w:webHidden/>
              </w:rPr>
              <w:fldChar w:fldCharType="begin"/>
            </w:r>
            <w:r w:rsidR="003C638C">
              <w:rPr>
                <w:noProof/>
                <w:webHidden/>
              </w:rPr>
              <w:instrText xml:space="preserve"> PAGEREF _Toc418542720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1" w:history="1">
            <w:r w:rsidR="003C638C" w:rsidRPr="00D67E22">
              <w:rPr>
                <w:rStyle w:val="Hyperlink"/>
                <w:noProof/>
              </w:rPr>
              <w:t>Has your timetable been realistic?</w:t>
            </w:r>
            <w:r w:rsidR="003C638C">
              <w:rPr>
                <w:noProof/>
                <w:webHidden/>
              </w:rPr>
              <w:tab/>
            </w:r>
            <w:r w:rsidR="003C638C">
              <w:rPr>
                <w:noProof/>
                <w:webHidden/>
              </w:rPr>
              <w:fldChar w:fldCharType="begin"/>
            </w:r>
            <w:r w:rsidR="003C638C">
              <w:rPr>
                <w:noProof/>
                <w:webHidden/>
              </w:rPr>
              <w:instrText xml:space="preserve"> PAGEREF _Toc418542721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2" w:history="1">
            <w:r w:rsidR="003C638C" w:rsidRPr="00D67E22">
              <w:rPr>
                <w:rStyle w:val="Hyperlink"/>
                <w:noProof/>
              </w:rPr>
              <w:t>What would you change in your timetable, knowing what you do now?</w:t>
            </w:r>
            <w:r w:rsidR="003C638C">
              <w:rPr>
                <w:noProof/>
                <w:webHidden/>
              </w:rPr>
              <w:tab/>
            </w:r>
            <w:r w:rsidR="003C638C">
              <w:rPr>
                <w:noProof/>
                <w:webHidden/>
              </w:rPr>
              <w:fldChar w:fldCharType="begin"/>
            </w:r>
            <w:r w:rsidR="003C638C">
              <w:rPr>
                <w:noProof/>
                <w:webHidden/>
              </w:rPr>
              <w:instrText xml:space="preserve"> PAGEREF _Toc418542722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3" w:history="1">
            <w:r w:rsidR="003C638C" w:rsidRPr="00D67E22">
              <w:rPr>
                <w:rStyle w:val="Hyperlink"/>
                <w:noProof/>
              </w:rPr>
              <w:t>How likely are you to keep to your timetable for the rest of the project?</w:t>
            </w:r>
            <w:r w:rsidR="003C638C">
              <w:rPr>
                <w:noProof/>
                <w:webHidden/>
              </w:rPr>
              <w:tab/>
            </w:r>
            <w:r w:rsidR="003C638C">
              <w:rPr>
                <w:noProof/>
                <w:webHidden/>
              </w:rPr>
              <w:fldChar w:fldCharType="begin"/>
            </w:r>
            <w:r w:rsidR="003C638C">
              <w:rPr>
                <w:noProof/>
                <w:webHidden/>
              </w:rPr>
              <w:instrText xml:space="preserve"> PAGEREF _Toc418542723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4" w:history="1">
            <w:r w:rsidR="003C638C" w:rsidRPr="00D67E22">
              <w:rPr>
                <w:rStyle w:val="Hyperlink"/>
                <w:noProof/>
              </w:rPr>
              <w:t>Have tools and technologies worked out as expected?</w:t>
            </w:r>
            <w:r w:rsidR="003C638C">
              <w:rPr>
                <w:noProof/>
                <w:webHidden/>
              </w:rPr>
              <w:tab/>
            </w:r>
            <w:r w:rsidR="003C638C">
              <w:rPr>
                <w:noProof/>
                <w:webHidden/>
              </w:rPr>
              <w:fldChar w:fldCharType="begin"/>
            </w:r>
            <w:r w:rsidR="003C638C">
              <w:rPr>
                <w:noProof/>
                <w:webHidden/>
              </w:rPr>
              <w:instrText xml:space="preserve"> PAGEREF _Toc418542724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5" w:history="1">
            <w:r w:rsidR="003C638C" w:rsidRPr="00D67E22">
              <w:rPr>
                <w:rStyle w:val="Hyperlink"/>
                <w:noProof/>
              </w:rPr>
              <w:t>Have any of the risks you identified occurred?</w:t>
            </w:r>
            <w:r w:rsidR="003C638C">
              <w:rPr>
                <w:noProof/>
                <w:webHidden/>
              </w:rPr>
              <w:tab/>
            </w:r>
            <w:r w:rsidR="003C638C">
              <w:rPr>
                <w:noProof/>
                <w:webHidden/>
              </w:rPr>
              <w:fldChar w:fldCharType="begin"/>
            </w:r>
            <w:r w:rsidR="003C638C">
              <w:rPr>
                <w:noProof/>
                <w:webHidden/>
              </w:rPr>
              <w:instrText xml:space="preserve"> PAGEREF _Toc418542725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6" w:history="1">
            <w:r w:rsidR="003C638C" w:rsidRPr="00D67E22">
              <w:rPr>
                <w:rStyle w:val="Hyperlink"/>
                <w:noProof/>
              </w:rPr>
              <w:t>Have there been any unanticipated events that have affected your progress?</w:t>
            </w:r>
            <w:r w:rsidR="003C638C">
              <w:rPr>
                <w:noProof/>
                <w:webHidden/>
              </w:rPr>
              <w:tab/>
            </w:r>
            <w:r w:rsidR="003C638C">
              <w:rPr>
                <w:noProof/>
                <w:webHidden/>
              </w:rPr>
              <w:fldChar w:fldCharType="begin"/>
            </w:r>
            <w:r w:rsidR="003C638C">
              <w:rPr>
                <w:noProof/>
                <w:webHidden/>
              </w:rPr>
              <w:instrText xml:space="preserve"> PAGEREF _Toc418542726 \h </w:instrText>
            </w:r>
            <w:r w:rsidR="003C638C">
              <w:rPr>
                <w:noProof/>
                <w:webHidden/>
              </w:rPr>
            </w:r>
            <w:r w:rsidR="003C638C">
              <w:rPr>
                <w:noProof/>
                <w:webHidden/>
              </w:rPr>
              <w:fldChar w:fldCharType="separate"/>
            </w:r>
            <w:r w:rsidR="001F74C1">
              <w:rPr>
                <w:noProof/>
                <w:webHidden/>
              </w:rPr>
              <w:t>10</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727" w:history="1">
            <w:r w:rsidR="003C638C" w:rsidRPr="00D67E22">
              <w:rPr>
                <w:rStyle w:val="Hyperlink"/>
                <w:noProof/>
              </w:rPr>
              <w:t>Project Processes</w:t>
            </w:r>
            <w:r w:rsidR="003C638C">
              <w:rPr>
                <w:noProof/>
                <w:webHidden/>
              </w:rPr>
              <w:tab/>
            </w:r>
            <w:r w:rsidR="003C638C">
              <w:rPr>
                <w:noProof/>
                <w:webHidden/>
              </w:rPr>
              <w:fldChar w:fldCharType="begin"/>
            </w:r>
            <w:r w:rsidR="003C638C">
              <w:rPr>
                <w:noProof/>
                <w:webHidden/>
              </w:rPr>
              <w:instrText xml:space="preserve"> PAGEREF _Toc418542727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8" w:history="1">
            <w:r w:rsidR="003C638C" w:rsidRPr="00D67E22">
              <w:rPr>
                <w:rStyle w:val="Hyperlink"/>
                <w:noProof/>
              </w:rPr>
              <w:t>What have you learned about group projects?</w:t>
            </w:r>
            <w:r w:rsidR="003C638C">
              <w:rPr>
                <w:noProof/>
                <w:webHidden/>
              </w:rPr>
              <w:tab/>
            </w:r>
            <w:r w:rsidR="003C638C">
              <w:rPr>
                <w:noProof/>
                <w:webHidden/>
              </w:rPr>
              <w:fldChar w:fldCharType="begin"/>
            </w:r>
            <w:r w:rsidR="003C638C">
              <w:rPr>
                <w:noProof/>
                <w:webHidden/>
              </w:rPr>
              <w:instrText xml:space="preserve"> PAGEREF _Toc418542728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29" w:history="1">
            <w:r w:rsidR="003C638C" w:rsidRPr="00D67E22">
              <w:rPr>
                <w:rStyle w:val="Hyperlink"/>
                <w:noProof/>
              </w:rPr>
              <w:t>What has worked well in your group?</w:t>
            </w:r>
            <w:r w:rsidR="003C638C">
              <w:rPr>
                <w:noProof/>
                <w:webHidden/>
              </w:rPr>
              <w:tab/>
            </w:r>
            <w:r w:rsidR="003C638C">
              <w:rPr>
                <w:noProof/>
                <w:webHidden/>
              </w:rPr>
              <w:fldChar w:fldCharType="begin"/>
            </w:r>
            <w:r w:rsidR="003C638C">
              <w:rPr>
                <w:noProof/>
                <w:webHidden/>
              </w:rPr>
              <w:instrText xml:space="preserve"> PAGEREF _Toc418542729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0" w:history="1">
            <w:r w:rsidR="003C638C" w:rsidRPr="00D67E22">
              <w:rPr>
                <w:rStyle w:val="Hyperlink"/>
                <w:noProof/>
              </w:rPr>
              <w:t>What hasn't worked well?</w:t>
            </w:r>
            <w:r w:rsidR="003C638C">
              <w:rPr>
                <w:noProof/>
                <w:webHidden/>
              </w:rPr>
              <w:tab/>
            </w:r>
            <w:r w:rsidR="003C638C">
              <w:rPr>
                <w:noProof/>
                <w:webHidden/>
              </w:rPr>
              <w:fldChar w:fldCharType="begin"/>
            </w:r>
            <w:r w:rsidR="003C638C">
              <w:rPr>
                <w:noProof/>
                <w:webHidden/>
              </w:rPr>
              <w:instrText xml:space="preserve"> PAGEREF _Toc418542730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1" w:history="1">
            <w:r w:rsidR="003C638C" w:rsidRPr="00D67E22">
              <w:rPr>
                <w:rStyle w:val="Hyperlink"/>
                <w:noProof/>
              </w:rPr>
              <w:t>What are the group's processes for communication?</w:t>
            </w:r>
            <w:r w:rsidR="003C638C">
              <w:rPr>
                <w:noProof/>
                <w:webHidden/>
              </w:rPr>
              <w:tab/>
            </w:r>
            <w:r w:rsidR="003C638C">
              <w:rPr>
                <w:noProof/>
                <w:webHidden/>
              </w:rPr>
              <w:fldChar w:fldCharType="begin"/>
            </w:r>
            <w:r w:rsidR="003C638C">
              <w:rPr>
                <w:noProof/>
                <w:webHidden/>
              </w:rPr>
              <w:instrText xml:space="preserve"> PAGEREF _Toc418542731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2" w:history="1">
            <w:r w:rsidR="003C638C" w:rsidRPr="00D67E22">
              <w:rPr>
                <w:rStyle w:val="Hyperlink"/>
                <w:noProof/>
              </w:rPr>
              <w:t>How effective have these been?</w:t>
            </w:r>
            <w:r w:rsidR="003C638C">
              <w:rPr>
                <w:noProof/>
                <w:webHidden/>
              </w:rPr>
              <w:tab/>
            </w:r>
            <w:r w:rsidR="003C638C">
              <w:rPr>
                <w:noProof/>
                <w:webHidden/>
              </w:rPr>
              <w:fldChar w:fldCharType="begin"/>
            </w:r>
            <w:r w:rsidR="003C638C">
              <w:rPr>
                <w:noProof/>
                <w:webHidden/>
              </w:rPr>
              <w:instrText xml:space="preserve"> PAGEREF _Toc418542732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3" w:history="1">
            <w:r w:rsidR="003C638C" w:rsidRPr="00D67E22">
              <w:rPr>
                <w:rStyle w:val="Hyperlink"/>
                <w:noProof/>
              </w:rPr>
              <w:t>Have there been any changes in these since the start of the semester?</w:t>
            </w:r>
            <w:r w:rsidR="003C638C">
              <w:rPr>
                <w:noProof/>
                <w:webHidden/>
              </w:rPr>
              <w:tab/>
            </w:r>
            <w:r w:rsidR="003C638C">
              <w:rPr>
                <w:noProof/>
                <w:webHidden/>
              </w:rPr>
              <w:fldChar w:fldCharType="begin"/>
            </w:r>
            <w:r w:rsidR="003C638C">
              <w:rPr>
                <w:noProof/>
                <w:webHidden/>
              </w:rPr>
              <w:instrText xml:space="preserve"> PAGEREF _Toc418542733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4" w:history="1">
            <w:r w:rsidR="003C638C" w:rsidRPr="00D67E22">
              <w:rPr>
                <w:rStyle w:val="Hyperlink"/>
                <w:noProof/>
              </w:rPr>
              <w:t>From your experience in this project, what is the most important aspect of organizing a project of this nature?</w:t>
            </w:r>
            <w:r w:rsidR="003C638C">
              <w:rPr>
                <w:noProof/>
                <w:webHidden/>
              </w:rPr>
              <w:tab/>
            </w:r>
            <w:r w:rsidR="003C638C">
              <w:rPr>
                <w:noProof/>
                <w:webHidden/>
              </w:rPr>
              <w:fldChar w:fldCharType="begin"/>
            </w:r>
            <w:r w:rsidR="003C638C">
              <w:rPr>
                <w:noProof/>
                <w:webHidden/>
              </w:rPr>
              <w:instrText xml:space="preserve"> PAGEREF _Toc418542734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5" w:history="1">
            <w:r w:rsidR="003C638C" w:rsidRPr="00D67E22">
              <w:rPr>
                <w:rStyle w:val="Hyperlink"/>
                <w:noProof/>
              </w:rPr>
              <w:t>Is there anything that you would do differently if you were to start again?</w:t>
            </w:r>
            <w:r w:rsidR="003C638C">
              <w:rPr>
                <w:noProof/>
                <w:webHidden/>
              </w:rPr>
              <w:tab/>
            </w:r>
            <w:r w:rsidR="003C638C">
              <w:rPr>
                <w:noProof/>
                <w:webHidden/>
              </w:rPr>
              <w:fldChar w:fldCharType="begin"/>
            </w:r>
            <w:r w:rsidR="003C638C">
              <w:rPr>
                <w:noProof/>
                <w:webHidden/>
              </w:rPr>
              <w:instrText xml:space="preserve"> PAGEREF _Toc418542735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6" w:history="1">
            <w:r w:rsidR="003C638C" w:rsidRPr="00D67E22">
              <w:rPr>
                <w:rStyle w:val="Hyperlink"/>
                <w:noProof/>
              </w:rPr>
              <w:t>What advice would you give to a group about to embark on a similar project?</w:t>
            </w:r>
            <w:r w:rsidR="003C638C">
              <w:rPr>
                <w:noProof/>
                <w:webHidden/>
              </w:rPr>
              <w:tab/>
            </w:r>
            <w:r w:rsidR="003C638C">
              <w:rPr>
                <w:noProof/>
                <w:webHidden/>
              </w:rPr>
              <w:fldChar w:fldCharType="begin"/>
            </w:r>
            <w:r w:rsidR="003C638C">
              <w:rPr>
                <w:noProof/>
                <w:webHidden/>
              </w:rPr>
              <w:instrText xml:space="preserve"> PAGEREF _Toc418542736 \h </w:instrText>
            </w:r>
            <w:r w:rsidR="003C638C">
              <w:rPr>
                <w:noProof/>
                <w:webHidden/>
              </w:rPr>
            </w:r>
            <w:r w:rsidR="003C638C">
              <w:rPr>
                <w:noProof/>
                <w:webHidden/>
              </w:rPr>
              <w:fldChar w:fldCharType="separate"/>
            </w:r>
            <w:r w:rsidR="001F74C1">
              <w:rPr>
                <w:noProof/>
                <w:webHidden/>
              </w:rPr>
              <w:t>11</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737" w:history="1">
            <w:r w:rsidR="003C638C" w:rsidRPr="00D67E22">
              <w:rPr>
                <w:rStyle w:val="Hyperlink"/>
                <w:noProof/>
              </w:rPr>
              <w:t>Workload and Roles</w:t>
            </w:r>
            <w:r w:rsidR="003C638C">
              <w:rPr>
                <w:noProof/>
                <w:webHidden/>
              </w:rPr>
              <w:tab/>
            </w:r>
            <w:r w:rsidR="003C638C">
              <w:rPr>
                <w:noProof/>
                <w:webHidden/>
              </w:rPr>
              <w:fldChar w:fldCharType="begin"/>
            </w:r>
            <w:r w:rsidR="003C638C">
              <w:rPr>
                <w:noProof/>
                <w:webHidden/>
              </w:rPr>
              <w:instrText xml:space="preserve"> PAGEREF _Toc418542737 \h </w:instrText>
            </w:r>
            <w:r w:rsidR="003C638C">
              <w:rPr>
                <w:noProof/>
                <w:webHidden/>
              </w:rPr>
            </w:r>
            <w:r w:rsidR="003C638C">
              <w:rPr>
                <w:noProof/>
                <w:webHidden/>
              </w:rPr>
              <w:fldChar w:fldCharType="separate"/>
            </w:r>
            <w:r w:rsidR="001F74C1">
              <w:rPr>
                <w:noProof/>
                <w:webHidden/>
              </w:rPr>
              <w:t>12</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8" w:history="1">
            <w:r w:rsidR="003C638C" w:rsidRPr="00D67E22">
              <w:rPr>
                <w:rStyle w:val="Hyperlink"/>
                <w:noProof/>
              </w:rPr>
              <w:t>Rudhrakumar Nallur Gurunathan</w:t>
            </w:r>
            <w:r w:rsidR="003C638C">
              <w:rPr>
                <w:noProof/>
                <w:webHidden/>
              </w:rPr>
              <w:tab/>
            </w:r>
            <w:r w:rsidR="003C638C">
              <w:rPr>
                <w:noProof/>
                <w:webHidden/>
              </w:rPr>
              <w:fldChar w:fldCharType="begin"/>
            </w:r>
            <w:r w:rsidR="003C638C">
              <w:rPr>
                <w:noProof/>
                <w:webHidden/>
              </w:rPr>
              <w:instrText xml:space="preserve"> PAGEREF _Toc418542738 \h </w:instrText>
            </w:r>
            <w:r w:rsidR="003C638C">
              <w:rPr>
                <w:noProof/>
                <w:webHidden/>
              </w:rPr>
            </w:r>
            <w:r w:rsidR="003C638C">
              <w:rPr>
                <w:noProof/>
                <w:webHidden/>
              </w:rPr>
              <w:fldChar w:fldCharType="separate"/>
            </w:r>
            <w:r w:rsidR="001F74C1">
              <w:rPr>
                <w:noProof/>
                <w:webHidden/>
              </w:rPr>
              <w:t>12</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39" w:history="1">
            <w:r w:rsidR="003C638C" w:rsidRPr="00D67E22">
              <w:rPr>
                <w:rStyle w:val="Hyperlink"/>
                <w:noProof/>
              </w:rPr>
              <w:t>Joshua Busano</w:t>
            </w:r>
            <w:r w:rsidR="003C638C">
              <w:rPr>
                <w:noProof/>
                <w:webHidden/>
              </w:rPr>
              <w:tab/>
            </w:r>
            <w:r w:rsidR="003C638C">
              <w:rPr>
                <w:noProof/>
                <w:webHidden/>
              </w:rPr>
              <w:fldChar w:fldCharType="begin"/>
            </w:r>
            <w:r w:rsidR="003C638C">
              <w:rPr>
                <w:noProof/>
                <w:webHidden/>
              </w:rPr>
              <w:instrText xml:space="preserve"> PAGEREF _Toc418542739 \h </w:instrText>
            </w:r>
            <w:r w:rsidR="003C638C">
              <w:rPr>
                <w:noProof/>
                <w:webHidden/>
              </w:rPr>
            </w:r>
            <w:r w:rsidR="003C638C">
              <w:rPr>
                <w:noProof/>
                <w:webHidden/>
              </w:rPr>
              <w:fldChar w:fldCharType="separate"/>
            </w:r>
            <w:r w:rsidR="001F74C1">
              <w:rPr>
                <w:noProof/>
                <w:webHidden/>
              </w:rPr>
              <w:t>13</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40" w:history="1">
            <w:r w:rsidR="003C638C" w:rsidRPr="00D67E22">
              <w:rPr>
                <w:rStyle w:val="Hyperlink"/>
                <w:noProof/>
              </w:rPr>
              <w:t>Daniel Popovic</w:t>
            </w:r>
            <w:r w:rsidR="003C638C">
              <w:rPr>
                <w:noProof/>
                <w:webHidden/>
              </w:rPr>
              <w:tab/>
            </w:r>
            <w:r w:rsidR="003C638C">
              <w:rPr>
                <w:noProof/>
                <w:webHidden/>
              </w:rPr>
              <w:fldChar w:fldCharType="begin"/>
            </w:r>
            <w:r w:rsidR="003C638C">
              <w:rPr>
                <w:noProof/>
                <w:webHidden/>
              </w:rPr>
              <w:instrText xml:space="preserve"> PAGEREF _Toc418542740 \h </w:instrText>
            </w:r>
            <w:r w:rsidR="003C638C">
              <w:rPr>
                <w:noProof/>
                <w:webHidden/>
              </w:rPr>
            </w:r>
            <w:r w:rsidR="003C638C">
              <w:rPr>
                <w:noProof/>
                <w:webHidden/>
              </w:rPr>
              <w:fldChar w:fldCharType="separate"/>
            </w:r>
            <w:r w:rsidR="001F74C1">
              <w:rPr>
                <w:noProof/>
                <w:webHidden/>
              </w:rPr>
              <w:t>13</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41" w:history="1">
            <w:r w:rsidR="003C638C" w:rsidRPr="00D67E22">
              <w:rPr>
                <w:rStyle w:val="Hyperlink"/>
                <w:noProof/>
              </w:rPr>
              <w:t>Dylan Fernando</w:t>
            </w:r>
            <w:r w:rsidR="003C638C">
              <w:rPr>
                <w:noProof/>
                <w:webHidden/>
              </w:rPr>
              <w:tab/>
            </w:r>
            <w:r w:rsidR="003C638C">
              <w:rPr>
                <w:noProof/>
                <w:webHidden/>
              </w:rPr>
              <w:fldChar w:fldCharType="begin"/>
            </w:r>
            <w:r w:rsidR="003C638C">
              <w:rPr>
                <w:noProof/>
                <w:webHidden/>
              </w:rPr>
              <w:instrText xml:space="preserve"> PAGEREF _Toc418542741 \h </w:instrText>
            </w:r>
            <w:r w:rsidR="003C638C">
              <w:rPr>
                <w:noProof/>
                <w:webHidden/>
              </w:rPr>
            </w:r>
            <w:r w:rsidR="003C638C">
              <w:rPr>
                <w:noProof/>
                <w:webHidden/>
              </w:rPr>
              <w:fldChar w:fldCharType="separate"/>
            </w:r>
            <w:r w:rsidR="001F74C1">
              <w:rPr>
                <w:noProof/>
                <w:webHidden/>
              </w:rPr>
              <w:t>14</w:t>
            </w:r>
            <w:r w:rsidR="003C638C">
              <w:rPr>
                <w:noProof/>
                <w:webHidden/>
              </w:rPr>
              <w:fldChar w:fldCharType="end"/>
            </w:r>
          </w:hyperlink>
        </w:p>
        <w:p w:rsidR="003C638C" w:rsidRDefault="00610866">
          <w:pPr>
            <w:pStyle w:val="TOC1"/>
            <w:rPr>
              <w:rFonts w:asciiTheme="minorHAnsi" w:eastAsiaTheme="minorEastAsia" w:hAnsiTheme="minorHAnsi" w:cstheme="minorBidi"/>
              <w:noProof/>
              <w:lang w:eastAsia="en-US"/>
            </w:rPr>
          </w:pPr>
          <w:hyperlink w:anchor="_Toc418542742" w:history="1">
            <w:r w:rsidR="003C638C" w:rsidRPr="00D67E22">
              <w:rPr>
                <w:rStyle w:val="Hyperlink"/>
                <w:noProof/>
              </w:rPr>
              <w:t>Marketing Pitch</w:t>
            </w:r>
            <w:r w:rsidR="003C638C">
              <w:rPr>
                <w:noProof/>
                <w:webHidden/>
              </w:rPr>
              <w:tab/>
            </w:r>
            <w:r w:rsidR="003C638C">
              <w:rPr>
                <w:noProof/>
                <w:webHidden/>
              </w:rPr>
              <w:fldChar w:fldCharType="begin"/>
            </w:r>
            <w:r w:rsidR="003C638C">
              <w:rPr>
                <w:noProof/>
                <w:webHidden/>
              </w:rPr>
              <w:instrText xml:space="preserve"> PAGEREF _Toc418542742 \h </w:instrText>
            </w:r>
            <w:r w:rsidR="003C638C">
              <w:rPr>
                <w:noProof/>
                <w:webHidden/>
              </w:rPr>
            </w:r>
            <w:r w:rsidR="003C638C">
              <w:rPr>
                <w:noProof/>
                <w:webHidden/>
              </w:rPr>
              <w:fldChar w:fldCharType="separate"/>
            </w:r>
            <w:r w:rsidR="001F74C1">
              <w:rPr>
                <w:noProof/>
                <w:webHidden/>
              </w:rPr>
              <w:t>14</w:t>
            </w:r>
            <w:r w:rsidR="003C638C">
              <w:rPr>
                <w:noProof/>
                <w:webHidden/>
              </w:rPr>
              <w:fldChar w:fldCharType="end"/>
            </w:r>
          </w:hyperlink>
        </w:p>
        <w:p w:rsidR="003C638C" w:rsidRDefault="00610866">
          <w:pPr>
            <w:pStyle w:val="TOC2"/>
            <w:rPr>
              <w:rFonts w:asciiTheme="minorHAnsi" w:eastAsiaTheme="minorEastAsia" w:hAnsiTheme="minorHAnsi" w:cstheme="minorBidi"/>
              <w:noProof/>
              <w:lang w:eastAsia="en-US"/>
            </w:rPr>
          </w:pPr>
          <w:hyperlink w:anchor="_Toc418542743" w:history="1">
            <w:r w:rsidR="003C638C" w:rsidRPr="00D67E22">
              <w:rPr>
                <w:rStyle w:val="Hyperlink"/>
                <w:noProof/>
                <w:lang w:eastAsia="en-US"/>
              </w:rPr>
              <w:t>No more antennas</w:t>
            </w:r>
            <w:r w:rsidR="003C638C" w:rsidRPr="00D67E22">
              <w:rPr>
                <w:rStyle w:val="Hyperlink"/>
                <w:rFonts w:cs="Times New Roman"/>
                <w:noProof/>
                <w:lang w:eastAsia="en-US"/>
              </w:rPr>
              <w:t>!</w:t>
            </w:r>
            <w:r w:rsidR="003C638C">
              <w:rPr>
                <w:noProof/>
                <w:webHidden/>
              </w:rPr>
              <w:tab/>
            </w:r>
            <w:r w:rsidR="003C638C">
              <w:rPr>
                <w:noProof/>
                <w:webHidden/>
              </w:rPr>
              <w:fldChar w:fldCharType="begin"/>
            </w:r>
            <w:r w:rsidR="003C638C">
              <w:rPr>
                <w:noProof/>
                <w:webHidden/>
              </w:rPr>
              <w:instrText xml:space="preserve"> PAGEREF _Toc418542743 \h </w:instrText>
            </w:r>
            <w:r w:rsidR="003C638C">
              <w:rPr>
                <w:noProof/>
                <w:webHidden/>
              </w:rPr>
            </w:r>
            <w:r w:rsidR="003C638C">
              <w:rPr>
                <w:noProof/>
                <w:webHidden/>
              </w:rPr>
              <w:fldChar w:fldCharType="separate"/>
            </w:r>
            <w:r w:rsidR="001F74C1">
              <w:rPr>
                <w:noProof/>
                <w:webHidden/>
              </w:rPr>
              <w:t>14</w:t>
            </w:r>
            <w:r w:rsidR="003C638C">
              <w:rPr>
                <w:noProof/>
                <w:webHidden/>
              </w:rPr>
              <w:fldChar w:fldCharType="end"/>
            </w:r>
          </w:hyperlink>
        </w:p>
        <w:p w:rsidR="00135C3F" w:rsidRDefault="00135C3F">
          <w:r>
            <w:rPr>
              <w:b/>
              <w:bCs/>
              <w:noProof/>
            </w:rPr>
            <w:fldChar w:fldCharType="end"/>
          </w:r>
        </w:p>
      </w:sdtContent>
    </w:sdt>
    <w:p w:rsidR="00CF5ECB" w:rsidRDefault="00610866" w:rsidP="000D69D0">
      <w:pPr>
        <w:pStyle w:val="TOC1"/>
        <w:tabs>
          <w:tab w:val="clear" w:pos="9638"/>
          <w:tab w:val="right" w:leader="dot" w:pos="9360"/>
        </w:tabs>
      </w:pPr>
      <w:hyperlink w:anchor="__RefHeading___Toc418069169" w:history="1"/>
    </w:p>
    <w:p w:rsidR="00CF5ECB" w:rsidRDefault="00B344DC">
      <w:pPr>
        <w:pStyle w:val="Heading1"/>
      </w:pPr>
      <w:bookmarkStart w:id="0" w:name="__RefHeading__1233_2028002664"/>
      <w:bookmarkStart w:id="1" w:name="__RefHeading___Toc418069169"/>
      <w:bookmarkStart w:id="2" w:name="_Toc418542686"/>
      <w:bookmarkEnd w:id="0"/>
      <w:bookmarkEnd w:id="1"/>
      <w:r>
        <w:rPr>
          <w:color w:val="002060"/>
        </w:rPr>
        <w:lastRenderedPageBreak/>
        <w:t>Project Background</w:t>
      </w:r>
      <w:bookmarkEnd w:id="2"/>
    </w:p>
    <w:p w:rsidR="00CF5ECB" w:rsidRDefault="00CF5ECB">
      <w:pPr>
        <w:pStyle w:val="Heading1"/>
        <w:spacing w:before="0" w:after="0"/>
        <w:rPr>
          <w:rFonts w:cs="Arial"/>
          <w:color w:val="000000"/>
          <w:sz w:val="24"/>
          <w:szCs w:val="24"/>
        </w:rPr>
      </w:pPr>
      <w:bookmarkStart w:id="3" w:name="__RefHeading__1235_2028002664"/>
      <w:bookmarkStart w:id="4" w:name="_Toc418542687"/>
      <w:bookmarkEnd w:id="3"/>
      <w:r>
        <w:t>Topic</w:t>
      </w:r>
      <w:bookmarkEnd w:id="4"/>
    </w:p>
    <w:p w:rsidR="00CF5ECB" w:rsidRDefault="00CF5ECB" w:rsidP="00B344DC">
      <w:pPr>
        <w:tabs>
          <w:tab w:val="left" w:pos="6870"/>
        </w:tabs>
        <w:spacing w:after="0" w:line="100" w:lineRule="atLeast"/>
        <w:jc w:val="both"/>
      </w:pPr>
      <w:r>
        <w:rPr>
          <w:rFonts w:eastAsia="Times New Roman" w:cs="Arial"/>
          <w:color w:val="000000"/>
          <w:sz w:val="24"/>
          <w:szCs w:val="24"/>
        </w:rPr>
        <w:t>Everyone loves to listen to music and we thought an online radio would be a great idea to broadcasts popular songs especially without any commercial advertisements. This online radio website will have pre-loaded popular songs played randomly and also provide an option for the user to request their favorite songs from the available list. As the project team has some prior experience in developing websites, we thought of enhancing our web technology skills by doing this project.</w:t>
      </w:r>
    </w:p>
    <w:p w:rsidR="00CF5ECB" w:rsidRDefault="00CF5ECB">
      <w:pPr>
        <w:pStyle w:val="Heading1"/>
        <w:rPr>
          <w:rFonts w:cs="Arial"/>
          <w:color w:val="000000"/>
          <w:sz w:val="24"/>
          <w:szCs w:val="24"/>
        </w:rPr>
      </w:pPr>
      <w:bookmarkStart w:id="5" w:name="__RefHeading__1237_2028002664"/>
      <w:bookmarkStart w:id="6" w:name="_Toc418542688"/>
      <w:bookmarkEnd w:id="5"/>
      <w:r>
        <w:t>People</w:t>
      </w:r>
      <w:bookmarkEnd w:id="6"/>
    </w:p>
    <w:p w:rsidR="00CF5ECB" w:rsidRDefault="00CF5ECB" w:rsidP="004D4CB7">
      <w:pPr>
        <w:spacing w:after="0" w:line="240" w:lineRule="auto"/>
        <w:jc w:val="both"/>
        <w:rPr>
          <w:rFonts w:ascii="Arial" w:eastAsia="Times New Roman" w:hAnsi="Arial" w:cs="Arial"/>
          <w:sz w:val="24"/>
          <w:szCs w:val="24"/>
        </w:rPr>
      </w:pPr>
      <w:r>
        <w:rPr>
          <w:rFonts w:eastAsia="Times New Roman" w:cs="Arial"/>
          <w:color w:val="000000"/>
          <w:sz w:val="24"/>
          <w:szCs w:val="24"/>
        </w:rPr>
        <w:t>One of our team members Kevin Dao has been dropped off from this course. His roles involved c</w:t>
      </w:r>
      <w:r>
        <w:rPr>
          <w:rFonts w:cs="Arial"/>
          <w:sz w:val="24"/>
          <w:szCs w:val="24"/>
        </w:rPr>
        <w:t>reating the look of website by designing the banners, logos, photographs and layout of website. W</w:t>
      </w:r>
      <w:r>
        <w:rPr>
          <w:rFonts w:eastAsia="Times New Roman" w:cs="Arial"/>
          <w:color w:val="000000"/>
          <w:sz w:val="24"/>
          <w:szCs w:val="24"/>
        </w:rPr>
        <w:t>e have to reallocate the tasks for the other members.</w:t>
      </w:r>
    </w:p>
    <w:p w:rsidR="00CF5ECB" w:rsidRDefault="00CF5ECB">
      <w:pPr>
        <w:pStyle w:val="Heading2"/>
        <w:rPr>
          <w:rFonts w:eastAsia="Times New Roman" w:cs="Arial"/>
          <w:sz w:val="24"/>
          <w:szCs w:val="24"/>
        </w:rPr>
      </w:pPr>
      <w:bookmarkStart w:id="7" w:name="__RefHeading__1239_2028002664"/>
      <w:bookmarkStart w:id="8" w:name="_Toc418542689"/>
      <w:bookmarkEnd w:id="7"/>
      <w:r>
        <w:rPr>
          <w:rFonts w:ascii="Arial" w:eastAsia="Times New Roman" w:hAnsi="Arial" w:cs="Arial"/>
          <w:sz w:val="24"/>
          <w:szCs w:val="24"/>
        </w:rPr>
        <w:t>Nallur Gurunathan Rudhrakumar</w:t>
      </w:r>
      <w:bookmarkEnd w:id="8"/>
    </w:p>
    <w:tbl>
      <w:tblPr>
        <w:tblW w:w="0" w:type="auto"/>
        <w:tblInd w:w="-10" w:type="dxa"/>
        <w:tblLayout w:type="fixed"/>
        <w:tblLook w:val="0000" w:firstRow="0" w:lastRow="0" w:firstColumn="0" w:lastColumn="0" w:noHBand="0" w:noVBand="0"/>
      </w:tblPr>
      <w:tblGrid>
        <w:gridCol w:w="1457"/>
        <w:gridCol w:w="8139"/>
      </w:tblGrid>
      <w:tr w:rsidR="00CF5ECB">
        <w:tc>
          <w:tcPr>
            <w:tcW w:w="145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Role &amp; Skill</w:t>
            </w:r>
          </w:p>
        </w:tc>
        <w:tc>
          <w:tcPr>
            <w:tcW w:w="813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rPr>
                <w:rFonts w:cs="Arial"/>
                <w:sz w:val="24"/>
                <w:szCs w:val="24"/>
              </w:rPr>
            </w:pPr>
            <w:r>
              <w:rPr>
                <w:rFonts w:cs="Arial"/>
                <w:sz w:val="24"/>
                <w:szCs w:val="24"/>
              </w:rPr>
              <w:t xml:space="preserve">As part of Diploma course, developed Website using PHP, HTML with MySQL. Will be playing multiple roles such as </w:t>
            </w:r>
          </w:p>
          <w:p w:rsidR="00CF5ECB" w:rsidRDefault="00CF5ECB">
            <w:pPr>
              <w:spacing w:after="0" w:line="100" w:lineRule="atLeast"/>
              <w:rPr>
                <w:rFonts w:cs="Arial"/>
                <w:sz w:val="24"/>
                <w:szCs w:val="24"/>
              </w:rPr>
            </w:pPr>
            <w:r>
              <w:rPr>
                <w:rFonts w:cs="Arial"/>
                <w:sz w:val="24"/>
                <w:szCs w:val="24"/>
              </w:rPr>
              <w:t>Project Manager – Looking after the project schedule &amp; progress</w:t>
            </w:r>
          </w:p>
          <w:p w:rsidR="00CF5ECB" w:rsidRDefault="00CF5ECB">
            <w:pPr>
              <w:spacing w:after="0" w:line="100" w:lineRule="atLeast"/>
              <w:rPr>
                <w:rFonts w:cs="Arial"/>
                <w:sz w:val="24"/>
                <w:szCs w:val="24"/>
              </w:rPr>
            </w:pPr>
            <w:r>
              <w:rPr>
                <w:rFonts w:cs="Arial"/>
                <w:sz w:val="24"/>
                <w:szCs w:val="24"/>
              </w:rPr>
              <w:t>Business Analyst - Identifying the Online Radio features</w:t>
            </w:r>
          </w:p>
          <w:p w:rsidR="00CF5ECB" w:rsidRDefault="00CF5ECB">
            <w:pPr>
              <w:spacing w:after="0" w:line="100" w:lineRule="atLeast"/>
              <w:rPr>
                <w:rFonts w:cs="Arial"/>
                <w:sz w:val="24"/>
                <w:szCs w:val="24"/>
              </w:rPr>
            </w:pPr>
            <w:r>
              <w:rPr>
                <w:rFonts w:cs="Arial"/>
                <w:sz w:val="24"/>
                <w:szCs w:val="24"/>
              </w:rPr>
              <w:t>Designer/Developer - Designing the Website and Database</w:t>
            </w:r>
          </w:p>
          <w:p w:rsidR="00CF5ECB" w:rsidRDefault="00CF5ECB">
            <w:pPr>
              <w:spacing w:after="0" w:line="100" w:lineRule="atLeast"/>
            </w:pPr>
            <w:r>
              <w:rPr>
                <w:rFonts w:cs="Arial"/>
                <w:sz w:val="24"/>
                <w:szCs w:val="24"/>
              </w:rPr>
              <w:t>Support Analyst - Hosting the Website</w:t>
            </w:r>
          </w:p>
        </w:tc>
      </w:tr>
      <w:tr w:rsidR="00CF5ECB">
        <w:tc>
          <w:tcPr>
            <w:tcW w:w="145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Student No</w:t>
            </w:r>
          </w:p>
        </w:tc>
        <w:tc>
          <w:tcPr>
            <w:tcW w:w="813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s3544497</w:t>
            </w:r>
          </w:p>
        </w:tc>
      </w:tr>
      <w:tr w:rsidR="00CF5ECB">
        <w:tc>
          <w:tcPr>
            <w:tcW w:w="145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Trello ID</w:t>
            </w:r>
          </w:p>
        </w:tc>
        <w:tc>
          <w:tcPr>
            <w:tcW w:w="813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@rudhrakumar</w:t>
            </w:r>
          </w:p>
        </w:tc>
      </w:tr>
      <w:tr w:rsidR="00CF5ECB">
        <w:tc>
          <w:tcPr>
            <w:tcW w:w="1457"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pPr>
            <w:r>
              <w:rPr>
                <w:rFonts w:eastAsia="Times New Roman" w:cs="Arial"/>
                <w:sz w:val="24"/>
                <w:szCs w:val="24"/>
              </w:rPr>
              <w:t>Email</w:t>
            </w:r>
          </w:p>
        </w:tc>
        <w:tc>
          <w:tcPr>
            <w:tcW w:w="813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610866">
            <w:pPr>
              <w:spacing w:after="0" w:line="100" w:lineRule="atLeast"/>
              <w:jc w:val="both"/>
            </w:pPr>
            <w:hyperlink r:id="rId9" w:history="1">
              <w:r w:rsidR="00CF5ECB">
                <w:rPr>
                  <w:rStyle w:val="Hyperlink"/>
                  <w:rFonts w:eastAsia="Times New Roman" w:cs="Arial"/>
                  <w:sz w:val="24"/>
                  <w:szCs w:val="24"/>
                </w:rPr>
                <w:t>s3544497@student.rmit.edu.au</w:t>
              </w:r>
            </w:hyperlink>
          </w:p>
        </w:tc>
      </w:tr>
    </w:tbl>
    <w:p w:rsidR="00CF5ECB" w:rsidRDefault="00CF5ECB">
      <w:pPr>
        <w:pStyle w:val="Heading2"/>
        <w:rPr>
          <w:rFonts w:eastAsia="Times New Roman" w:cs="Arial"/>
          <w:sz w:val="24"/>
          <w:szCs w:val="24"/>
        </w:rPr>
      </w:pPr>
      <w:bookmarkStart w:id="9" w:name="__RefHeading__1241_2028002664"/>
      <w:bookmarkStart w:id="10" w:name="_Toc418542690"/>
      <w:bookmarkEnd w:id="9"/>
      <w:r>
        <w:rPr>
          <w:rFonts w:ascii="Arial" w:hAnsi="Arial" w:cs="Arial"/>
          <w:sz w:val="24"/>
          <w:szCs w:val="24"/>
        </w:rPr>
        <w:t>Daniel Popovic</w:t>
      </w:r>
      <w:bookmarkEnd w:id="10"/>
    </w:p>
    <w:tbl>
      <w:tblPr>
        <w:tblW w:w="9597" w:type="dxa"/>
        <w:tblInd w:w="-10" w:type="dxa"/>
        <w:tblLayout w:type="fixed"/>
        <w:tblLook w:val="0000" w:firstRow="0" w:lastRow="0" w:firstColumn="0" w:lastColumn="0" w:noHBand="0" w:noVBand="0"/>
      </w:tblPr>
      <w:tblGrid>
        <w:gridCol w:w="1468"/>
        <w:gridCol w:w="8129"/>
      </w:tblGrid>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Role &amp; Skill</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rPr>
                <w:rFonts w:cs="Arial"/>
                <w:sz w:val="24"/>
                <w:szCs w:val="24"/>
              </w:rPr>
            </w:pPr>
            <w:r>
              <w:rPr>
                <w:rFonts w:cs="Arial"/>
                <w:sz w:val="24"/>
                <w:szCs w:val="24"/>
              </w:rPr>
              <w:t xml:space="preserve">Responsible for the website look and feel. </w:t>
            </w:r>
            <w:r w:rsidR="009C55F8">
              <w:rPr>
                <w:rFonts w:cs="Arial"/>
                <w:sz w:val="24"/>
                <w:szCs w:val="24"/>
              </w:rPr>
              <w:t>Have</w:t>
            </w:r>
            <w:r>
              <w:rPr>
                <w:rFonts w:cs="Arial"/>
                <w:sz w:val="24"/>
                <w:szCs w:val="24"/>
              </w:rPr>
              <w:t xml:space="preserve"> Learned HTML and PHP during his past studies.</w:t>
            </w:r>
          </w:p>
          <w:p w:rsidR="00CF5ECB" w:rsidRDefault="00CF5ECB">
            <w:pPr>
              <w:spacing w:after="0" w:line="100" w:lineRule="atLeast"/>
            </w:pPr>
            <w:r>
              <w:rPr>
                <w:rFonts w:cs="Arial"/>
                <w:sz w:val="24"/>
                <w:szCs w:val="24"/>
              </w:rPr>
              <w:t>Will be creating the template and writing code for the live streaming functionality as well as helping with user requests code.</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Student No</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s3423072</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Trello ID</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@danielpopovic91</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pPr>
            <w:r>
              <w:rPr>
                <w:rFonts w:eastAsia="Times New Roman" w:cs="Arial"/>
                <w:sz w:val="24"/>
                <w:szCs w:val="24"/>
              </w:rPr>
              <w:t>Email</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610866">
            <w:pPr>
              <w:spacing w:after="0" w:line="100" w:lineRule="atLeast"/>
              <w:jc w:val="both"/>
            </w:pPr>
            <w:hyperlink r:id="rId10" w:history="1">
              <w:r w:rsidR="00CF5ECB">
                <w:rPr>
                  <w:rStyle w:val="Hyperlink"/>
                  <w:rFonts w:eastAsia="Times New Roman" w:cs="Arial"/>
                  <w:sz w:val="24"/>
                  <w:szCs w:val="24"/>
                </w:rPr>
                <w:t>s3423072@student.rmit.edu.au</w:t>
              </w:r>
            </w:hyperlink>
          </w:p>
        </w:tc>
      </w:tr>
    </w:tbl>
    <w:p w:rsidR="00CF5ECB" w:rsidRDefault="00CF5ECB">
      <w:pPr>
        <w:pStyle w:val="Heading2"/>
        <w:rPr>
          <w:rFonts w:eastAsia="Times New Roman" w:cs="Arial"/>
          <w:sz w:val="24"/>
          <w:szCs w:val="24"/>
        </w:rPr>
      </w:pPr>
      <w:bookmarkStart w:id="11" w:name="__RefHeading__1243_2028002664"/>
      <w:bookmarkStart w:id="12" w:name="_Toc418542691"/>
      <w:bookmarkEnd w:id="11"/>
      <w:r>
        <w:rPr>
          <w:rFonts w:ascii="Arial" w:eastAsia="Times New Roman" w:hAnsi="Arial" w:cs="Arial"/>
          <w:sz w:val="24"/>
          <w:szCs w:val="24"/>
        </w:rPr>
        <w:t>Joshua Busano</w:t>
      </w:r>
      <w:bookmarkEnd w:id="12"/>
    </w:p>
    <w:tbl>
      <w:tblPr>
        <w:tblW w:w="9597" w:type="dxa"/>
        <w:tblInd w:w="-10" w:type="dxa"/>
        <w:tblLayout w:type="fixed"/>
        <w:tblLook w:val="0000" w:firstRow="0" w:lastRow="0" w:firstColumn="0" w:lastColumn="0" w:noHBand="0" w:noVBand="0"/>
      </w:tblPr>
      <w:tblGrid>
        <w:gridCol w:w="1468"/>
        <w:gridCol w:w="8129"/>
      </w:tblGrid>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eastAsia="Times New Roman" w:cs="Arial"/>
                <w:color w:val="000000"/>
                <w:sz w:val="24"/>
                <w:szCs w:val="24"/>
              </w:rPr>
            </w:pPr>
            <w:r>
              <w:rPr>
                <w:rFonts w:eastAsia="Times New Roman" w:cs="Arial"/>
                <w:sz w:val="24"/>
                <w:szCs w:val="24"/>
              </w:rPr>
              <w:t>Role &amp; Skill</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rsidP="00F16526">
            <w:pPr>
              <w:spacing w:after="0" w:line="100" w:lineRule="atLeast"/>
            </w:pPr>
            <w:r>
              <w:rPr>
                <w:rFonts w:eastAsia="Times New Roman" w:cs="Arial"/>
                <w:color w:val="000000"/>
                <w:sz w:val="24"/>
                <w:szCs w:val="24"/>
              </w:rPr>
              <w:t>Has some experience working with HTML, PHP and Java due to past studies. Involves in designing of website and testing functionality work together with Kevin in making logo and banner designs for the website</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Student No</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s3489341</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rPr>
                <w:rFonts w:cs="Arial"/>
                <w:sz w:val="24"/>
                <w:szCs w:val="24"/>
              </w:rPr>
            </w:pPr>
            <w:r>
              <w:rPr>
                <w:rFonts w:eastAsia="Times New Roman" w:cs="Arial"/>
                <w:sz w:val="24"/>
                <w:szCs w:val="24"/>
              </w:rPr>
              <w:t>Trello ID</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CF5ECB">
            <w:pPr>
              <w:spacing w:after="0" w:line="100" w:lineRule="atLeast"/>
            </w:pPr>
            <w:r>
              <w:rPr>
                <w:rFonts w:cs="Arial"/>
                <w:sz w:val="24"/>
                <w:szCs w:val="24"/>
              </w:rPr>
              <w:t>@JoshuaBusano</w:t>
            </w:r>
          </w:p>
        </w:tc>
      </w:tr>
      <w:tr w:rsidR="00CF5ECB" w:rsidTr="00F16526">
        <w:tc>
          <w:tcPr>
            <w:tcW w:w="1468" w:type="dxa"/>
            <w:tcBorders>
              <w:top w:val="single" w:sz="4" w:space="0" w:color="000000"/>
              <w:left w:val="single" w:sz="4" w:space="0" w:color="000000"/>
              <w:bottom w:val="single" w:sz="4" w:space="0" w:color="000000"/>
            </w:tcBorders>
            <w:shd w:val="clear" w:color="auto" w:fill="auto"/>
          </w:tcPr>
          <w:p w:rsidR="00CF5ECB" w:rsidRDefault="00CF5ECB">
            <w:pPr>
              <w:spacing w:after="0" w:line="100" w:lineRule="atLeast"/>
              <w:jc w:val="both"/>
            </w:pPr>
            <w:r>
              <w:rPr>
                <w:rFonts w:eastAsia="Times New Roman" w:cs="Arial"/>
                <w:sz w:val="24"/>
                <w:szCs w:val="24"/>
              </w:rPr>
              <w:t>Email</w:t>
            </w:r>
          </w:p>
        </w:tc>
        <w:tc>
          <w:tcPr>
            <w:tcW w:w="8129" w:type="dxa"/>
            <w:tcBorders>
              <w:top w:val="single" w:sz="4" w:space="0" w:color="000000"/>
              <w:left w:val="single" w:sz="4" w:space="0" w:color="000000"/>
              <w:bottom w:val="single" w:sz="4" w:space="0" w:color="000000"/>
              <w:right w:val="single" w:sz="4" w:space="0" w:color="000000"/>
            </w:tcBorders>
            <w:shd w:val="clear" w:color="auto" w:fill="auto"/>
          </w:tcPr>
          <w:p w:rsidR="00CF5ECB" w:rsidRDefault="00610866">
            <w:pPr>
              <w:spacing w:after="0" w:line="100" w:lineRule="atLeast"/>
              <w:jc w:val="both"/>
            </w:pPr>
            <w:hyperlink r:id="rId11" w:history="1">
              <w:r w:rsidR="00CF5ECB">
                <w:rPr>
                  <w:rStyle w:val="Hyperlink"/>
                  <w:rFonts w:eastAsia="Times New Roman" w:cs="Arial"/>
                  <w:sz w:val="24"/>
                  <w:szCs w:val="24"/>
                </w:rPr>
                <w:t>s3489341@student.rmit.edu.au</w:t>
              </w:r>
            </w:hyperlink>
          </w:p>
        </w:tc>
      </w:tr>
    </w:tbl>
    <w:p w:rsidR="00CF5ECB" w:rsidRDefault="00CF5ECB">
      <w:pPr>
        <w:pStyle w:val="Heading1"/>
      </w:pPr>
      <w:bookmarkStart w:id="13" w:name="__RefHeading__1245_2028002664"/>
      <w:bookmarkStart w:id="14" w:name="__RefHeading__1247_2028002664"/>
      <w:bookmarkStart w:id="15" w:name="_Toc418542693"/>
      <w:bookmarkStart w:id="16" w:name="_GoBack"/>
      <w:bookmarkEnd w:id="13"/>
      <w:bookmarkEnd w:id="14"/>
      <w:bookmarkEnd w:id="16"/>
      <w:r>
        <w:lastRenderedPageBreak/>
        <w:t>Aims and Goals</w:t>
      </w:r>
      <w:bookmarkEnd w:id="15"/>
    </w:p>
    <w:p w:rsidR="00D762BE" w:rsidRPr="00D762BE" w:rsidRDefault="00D762BE" w:rsidP="00D762BE">
      <w:pPr>
        <w:pStyle w:val="Heading2"/>
      </w:pPr>
      <w:bookmarkStart w:id="17" w:name="_Toc418542694"/>
      <w:r>
        <w:t>Aim</w:t>
      </w:r>
      <w:bookmarkEnd w:id="17"/>
    </w:p>
    <w:p w:rsidR="00CF5ECB" w:rsidRDefault="00CF5ECB">
      <w:pPr>
        <w:pStyle w:val="ListParagraph"/>
        <w:numPr>
          <w:ilvl w:val="0"/>
          <w:numId w:val="4"/>
        </w:numPr>
        <w:spacing w:after="0" w:line="100" w:lineRule="atLeast"/>
        <w:jc w:val="both"/>
        <w:rPr>
          <w:rFonts w:eastAsia="Times New Roman" w:cs="Arial"/>
          <w:color w:val="000000"/>
          <w:sz w:val="24"/>
          <w:szCs w:val="24"/>
        </w:rPr>
      </w:pPr>
      <w:r>
        <w:rPr>
          <w:rFonts w:eastAsia="Times New Roman" w:cs="Arial"/>
          <w:color w:val="000000"/>
          <w:sz w:val="24"/>
          <w:szCs w:val="24"/>
        </w:rPr>
        <w:t>To build an online Radio station to stream nonstop music.</w:t>
      </w:r>
    </w:p>
    <w:p w:rsidR="00CF5ECB" w:rsidRDefault="00CF5ECB">
      <w:pPr>
        <w:pStyle w:val="Heading2"/>
        <w:rPr>
          <w:rFonts w:eastAsia="Times New Roman" w:cs="Arial"/>
          <w:color w:val="000000"/>
          <w:sz w:val="24"/>
          <w:szCs w:val="24"/>
        </w:rPr>
      </w:pPr>
      <w:bookmarkStart w:id="18" w:name="__RefHeading__1249_2028002664"/>
      <w:bookmarkStart w:id="19" w:name="_Toc418542695"/>
      <w:bookmarkEnd w:id="18"/>
      <w:r>
        <w:rPr>
          <w:rFonts w:eastAsia="Times New Roman"/>
        </w:rPr>
        <w:t>Goals</w:t>
      </w:r>
      <w:bookmarkEnd w:id="19"/>
    </w:p>
    <w:p w:rsidR="00CF5ECB" w:rsidRDefault="00CF5ECB">
      <w:pPr>
        <w:numPr>
          <w:ilvl w:val="0"/>
          <w:numId w:val="2"/>
        </w:numPr>
        <w:spacing w:after="0" w:line="100" w:lineRule="atLeast"/>
        <w:jc w:val="both"/>
        <w:rPr>
          <w:rFonts w:eastAsia="Times New Roman" w:cs="Arial"/>
          <w:color w:val="000000"/>
          <w:sz w:val="24"/>
          <w:szCs w:val="24"/>
        </w:rPr>
      </w:pPr>
      <w:r>
        <w:rPr>
          <w:rFonts w:eastAsia="Times New Roman" w:cs="Arial"/>
          <w:color w:val="000000"/>
          <w:sz w:val="24"/>
          <w:szCs w:val="24"/>
        </w:rPr>
        <w:t>Learn to build a website using Dreamweaver CS 5.5</w:t>
      </w:r>
    </w:p>
    <w:p w:rsidR="00D762BE" w:rsidRDefault="00D762BE">
      <w:pPr>
        <w:numPr>
          <w:ilvl w:val="0"/>
          <w:numId w:val="2"/>
        </w:numPr>
        <w:spacing w:after="0" w:line="100" w:lineRule="atLeast"/>
        <w:jc w:val="both"/>
        <w:rPr>
          <w:rFonts w:eastAsia="Times New Roman" w:cs="Arial"/>
          <w:color w:val="000000"/>
          <w:sz w:val="24"/>
          <w:szCs w:val="24"/>
        </w:rPr>
      </w:pPr>
      <w:r>
        <w:rPr>
          <w:rFonts w:eastAsia="Times New Roman" w:cs="Arial"/>
          <w:color w:val="000000"/>
          <w:sz w:val="24"/>
          <w:szCs w:val="24"/>
        </w:rPr>
        <w:t>Learn to use SourceTree, an online tool to save documents and manage version control.</w:t>
      </w:r>
    </w:p>
    <w:p w:rsidR="00CF5ECB" w:rsidRDefault="00CF5ECB">
      <w:pPr>
        <w:numPr>
          <w:ilvl w:val="0"/>
          <w:numId w:val="2"/>
        </w:numPr>
        <w:spacing w:after="0" w:line="100" w:lineRule="atLeast"/>
        <w:jc w:val="both"/>
        <w:rPr>
          <w:rFonts w:eastAsia="Times New Roman" w:cs="Arial"/>
          <w:color w:val="000000"/>
          <w:sz w:val="24"/>
          <w:szCs w:val="24"/>
        </w:rPr>
      </w:pPr>
      <w:r>
        <w:rPr>
          <w:rFonts w:eastAsia="Times New Roman" w:cs="Arial"/>
          <w:color w:val="000000"/>
          <w:sz w:val="24"/>
          <w:szCs w:val="24"/>
        </w:rPr>
        <w:t>Host the website on a server</w:t>
      </w:r>
    </w:p>
    <w:p w:rsidR="00CF5ECB" w:rsidRDefault="00CF5ECB">
      <w:pPr>
        <w:pStyle w:val="Heading2"/>
        <w:rPr>
          <w:rFonts w:cs="CMR10"/>
          <w:sz w:val="24"/>
          <w:szCs w:val="24"/>
        </w:rPr>
      </w:pPr>
      <w:bookmarkStart w:id="20" w:name="__RefHeading__1251_2028002664"/>
      <w:bookmarkStart w:id="21" w:name="_Toc418542696"/>
      <w:bookmarkEnd w:id="20"/>
      <w:r>
        <w:rPr>
          <w:rFonts w:eastAsia="Times New Roman"/>
        </w:rPr>
        <w:t>Scope</w:t>
      </w:r>
      <w:bookmarkEnd w:id="21"/>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 xml:space="preserve">Royalty free songs collected by members are stored in the server. </w:t>
      </w:r>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 xml:space="preserve">Songs will be played randomly </w:t>
      </w:r>
      <w:r w:rsidR="00D762BE">
        <w:rPr>
          <w:rFonts w:eastAsia="Times New Roman" w:cs="Arial"/>
          <w:color w:val="000000"/>
          <w:sz w:val="24"/>
          <w:szCs w:val="24"/>
        </w:rPr>
        <w:t xml:space="preserve">using Icecast server </w:t>
      </w:r>
      <w:r w:rsidRPr="00D762BE">
        <w:rPr>
          <w:rFonts w:eastAsia="Times New Roman" w:cs="Arial"/>
          <w:color w:val="000000"/>
          <w:sz w:val="24"/>
          <w:szCs w:val="24"/>
        </w:rPr>
        <w:t xml:space="preserve">which will be controlled by </w:t>
      </w:r>
      <w:r w:rsidR="00D762BE">
        <w:rPr>
          <w:rFonts w:eastAsia="Times New Roman" w:cs="Arial"/>
          <w:color w:val="000000"/>
          <w:sz w:val="24"/>
          <w:szCs w:val="24"/>
        </w:rPr>
        <w:t>script in the website</w:t>
      </w:r>
      <w:r w:rsidRPr="00D762BE">
        <w:rPr>
          <w:rFonts w:eastAsia="Times New Roman" w:cs="Arial"/>
          <w:color w:val="000000"/>
          <w:sz w:val="24"/>
          <w:szCs w:val="24"/>
        </w:rPr>
        <w:t>.</w:t>
      </w:r>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 xml:space="preserve">Users will be able to request a song to play by </w:t>
      </w:r>
      <w:r w:rsidR="00D762BE">
        <w:rPr>
          <w:rFonts w:eastAsia="Times New Roman" w:cs="Arial"/>
          <w:color w:val="000000"/>
          <w:sz w:val="24"/>
          <w:szCs w:val="24"/>
        </w:rPr>
        <w:t>clicking</w:t>
      </w:r>
      <w:r w:rsidRPr="00D762BE">
        <w:rPr>
          <w:rFonts w:eastAsia="Times New Roman" w:cs="Arial"/>
          <w:color w:val="000000"/>
          <w:sz w:val="24"/>
          <w:szCs w:val="24"/>
        </w:rPr>
        <w:t xml:space="preserve"> request from the website.</w:t>
      </w:r>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Request page will provide information to the user the all available songs stored in the database to select one option.</w:t>
      </w:r>
    </w:p>
    <w:p w:rsidR="00CF5ECB" w:rsidRPr="00D762BE" w:rsidRDefault="00CF5ECB" w:rsidP="00D762BE">
      <w:pPr>
        <w:numPr>
          <w:ilvl w:val="0"/>
          <w:numId w:val="2"/>
        </w:numPr>
        <w:spacing w:after="0" w:line="100" w:lineRule="atLeast"/>
        <w:jc w:val="both"/>
        <w:rPr>
          <w:rFonts w:eastAsia="Times New Roman" w:cs="Arial"/>
          <w:color w:val="000000"/>
          <w:sz w:val="24"/>
          <w:szCs w:val="24"/>
        </w:rPr>
      </w:pPr>
      <w:r w:rsidRPr="00D762BE">
        <w:rPr>
          <w:rFonts w:eastAsia="Times New Roman" w:cs="Arial"/>
          <w:color w:val="000000"/>
          <w:sz w:val="24"/>
          <w:szCs w:val="24"/>
        </w:rPr>
        <w:t>The request activity will be processed by adding the requested song to the playlist created.</w:t>
      </w:r>
    </w:p>
    <w:p w:rsidR="00CF5ECB" w:rsidRDefault="00CF5ECB">
      <w:pPr>
        <w:pStyle w:val="Heading1"/>
        <w:rPr>
          <w:color w:val="002060"/>
        </w:rPr>
      </w:pPr>
      <w:bookmarkStart w:id="22" w:name="__RefHeading__1253_2028002664"/>
      <w:bookmarkStart w:id="23" w:name="_Toc418542697"/>
      <w:bookmarkEnd w:id="22"/>
      <w:r w:rsidRPr="00D762BE">
        <w:t>Project Progress</w:t>
      </w:r>
      <w:bookmarkEnd w:id="23"/>
    </w:p>
    <w:p w:rsidR="00D762BE" w:rsidRPr="00D762BE" w:rsidRDefault="00D762BE" w:rsidP="00135C3F">
      <w:r>
        <w:t>(Covered by Daniel)</w:t>
      </w:r>
    </w:p>
    <w:p w:rsidR="00CF5ECB" w:rsidRDefault="00CF5ECB">
      <w:pPr>
        <w:pStyle w:val="Heading2"/>
        <w:rPr>
          <w:rFonts w:ascii="Calibri" w:hAnsi="Calibri" w:cs="Calibri"/>
          <w:color w:val="000000"/>
        </w:rPr>
      </w:pPr>
      <w:bookmarkStart w:id="24" w:name="__RefHeading__1255_2028002664"/>
      <w:bookmarkStart w:id="25" w:name="_Toc418542698"/>
      <w:bookmarkEnd w:id="24"/>
      <w:r>
        <w:t>Description</w:t>
      </w:r>
      <w:bookmarkEnd w:id="25"/>
    </w:p>
    <w:p w:rsidR="00CF5ECB" w:rsidRDefault="00CF5ECB" w:rsidP="008F53E2">
      <w:pPr>
        <w:pStyle w:val="NormalWeb"/>
        <w:spacing w:before="0" w:after="200"/>
        <w:jc w:val="both"/>
        <w:rPr>
          <w:rFonts w:ascii="Calibri" w:hAnsi="Calibri" w:cs="Calibri"/>
          <w:color w:val="000000"/>
        </w:rPr>
      </w:pPr>
      <w:r>
        <w:rPr>
          <w:rFonts w:ascii="Calibri" w:hAnsi="Calibri" w:cs="Calibri"/>
          <w:color w:val="000000"/>
        </w:rPr>
        <w:t>The group was created in the Friday tutorial class of week 3. Our initial idea for the topic was to create a website that would detect if a user was accessing it from PC or gaming consoles such as Xbox One and PS4. It would then allow the user download mods for their installed games. After researching this topic we decided, as a group, that it would be too difficult to create and test since we didn’t find much information on the topic and we would all need access to the required gaming consoles. We also scheduled weekly group meetings during this week.</w:t>
      </w:r>
    </w:p>
    <w:p w:rsidR="00CF5ECB" w:rsidRDefault="00CF5ECB" w:rsidP="008F53E2">
      <w:pPr>
        <w:pStyle w:val="NormalWeb"/>
        <w:spacing w:before="0" w:after="200"/>
        <w:jc w:val="both"/>
        <w:rPr>
          <w:rFonts w:ascii="Calibri" w:hAnsi="Calibri" w:cs="Calibri"/>
          <w:color w:val="000000"/>
        </w:rPr>
      </w:pPr>
      <w:r>
        <w:rPr>
          <w:rFonts w:ascii="Calibri" w:hAnsi="Calibri" w:cs="Calibri"/>
          <w:color w:val="000000"/>
        </w:rPr>
        <w:t>In week 4 we had decided to create a live streaming radio website that allowed users to make song requests .It was decided that we would be using copyright free music. The draft for assignment one was started and we also had another member join our group.</w:t>
      </w:r>
    </w:p>
    <w:p w:rsidR="00CF5ECB" w:rsidRDefault="00CF5ECB" w:rsidP="008F53E2">
      <w:pPr>
        <w:pStyle w:val="NormalWeb"/>
        <w:spacing w:before="0" w:after="200"/>
        <w:jc w:val="both"/>
        <w:rPr>
          <w:rFonts w:ascii="Calibri" w:hAnsi="Calibri" w:cs="Calibri"/>
          <w:color w:val="000000"/>
        </w:rPr>
      </w:pPr>
      <w:r>
        <w:rPr>
          <w:rFonts w:ascii="Calibri" w:hAnsi="Calibri" w:cs="Calibri"/>
          <w:color w:val="000000"/>
        </w:rPr>
        <w:t>In week 5 we researched tools and technologies and copyright laws and familiarized ourselves with them. We also started creating the website template, and the database to store song information was created. We also decided to add a function to the website that allowed users to listen to specific genres of music rather than having one randomized radio stream. Assignment one was completed and submitted during this week.</w:t>
      </w:r>
    </w:p>
    <w:p w:rsidR="00CF5ECB" w:rsidRDefault="00CF5ECB" w:rsidP="008F53E2">
      <w:pPr>
        <w:pStyle w:val="NormalWeb"/>
        <w:spacing w:before="0" w:after="200"/>
        <w:jc w:val="both"/>
        <w:rPr>
          <w:rFonts w:ascii="Calibri" w:hAnsi="Calibri" w:cs="Calibri"/>
          <w:color w:val="000000"/>
        </w:rPr>
      </w:pPr>
      <w:r>
        <w:rPr>
          <w:rFonts w:ascii="Calibri" w:hAnsi="Calibri" w:cs="Calibri"/>
          <w:color w:val="000000"/>
        </w:rPr>
        <w:t xml:space="preserve">During week 6 we had all members create a </w:t>
      </w:r>
      <w:r w:rsidR="00490344">
        <w:rPr>
          <w:rFonts w:ascii="Calibri" w:hAnsi="Calibri" w:cs="Calibri"/>
          <w:color w:val="000000"/>
        </w:rPr>
        <w:t>Github</w:t>
      </w:r>
      <w:r>
        <w:rPr>
          <w:rFonts w:ascii="Calibri" w:hAnsi="Calibri" w:cs="Calibri"/>
          <w:color w:val="000000"/>
        </w:rPr>
        <w:t xml:space="preserve"> account and install SourceTree. It was decided that we would store our project files on </w:t>
      </w:r>
      <w:r w:rsidR="00490344">
        <w:rPr>
          <w:rFonts w:ascii="Calibri" w:hAnsi="Calibri" w:cs="Calibri"/>
          <w:color w:val="000000"/>
        </w:rPr>
        <w:t>Github</w:t>
      </w:r>
      <w:r>
        <w:rPr>
          <w:rFonts w:ascii="Calibri" w:hAnsi="Calibri" w:cs="Calibri"/>
          <w:color w:val="000000"/>
        </w:rPr>
        <w:t xml:space="preserve"> and link SourceTree to it to make file </w:t>
      </w:r>
      <w:r>
        <w:rPr>
          <w:rFonts w:ascii="Calibri" w:hAnsi="Calibri" w:cs="Calibri"/>
          <w:color w:val="000000"/>
        </w:rPr>
        <w:lastRenderedPageBreak/>
        <w:t>management and distribution easier. The website template was partially completed but was missing a background and logo since they were not completed yet. One of our members was removed from the group because he dropped the course.</w:t>
      </w:r>
    </w:p>
    <w:p w:rsidR="00CF5ECB" w:rsidRDefault="00CF5ECB" w:rsidP="008F53E2">
      <w:pPr>
        <w:pStyle w:val="NormalWeb"/>
        <w:spacing w:before="0" w:after="200"/>
        <w:jc w:val="both"/>
      </w:pPr>
      <w:r>
        <w:rPr>
          <w:rFonts w:ascii="Calibri" w:hAnsi="Calibri" w:cs="Calibri"/>
          <w:color w:val="000000"/>
        </w:rPr>
        <w:t>In week 7 the logo and background were completed and a more simplified website template was created. Coding for the website was also started and we have a media player on the homepage, however, we have only managed to make it play songs from a general playlist and not a randomized one. The music is also not being live streamed yet, it plays from the start of the playlist when the page is loaded.</w:t>
      </w:r>
    </w:p>
    <w:p w:rsidR="00CF5ECB" w:rsidRDefault="00CF5ECB">
      <w:pPr>
        <w:pStyle w:val="Heading2"/>
        <w:rPr>
          <w:rFonts w:eastAsia="Times New Roman" w:cs="Arial"/>
          <w:color w:val="000000"/>
          <w:sz w:val="24"/>
          <w:szCs w:val="24"/>
        </w:rPr>
      </w:pPr>
      <w:bookmarkStart w:id="26" w:name="__RefHeading__1257_2028002664"/>
      <w:bookmarkStart w:id="27" w:name="_Toc418542699"/>
      <w:bookmarkEnd w:id="26"/>
      <w:r>
        <w:t>Scope</w:t>
      </w:r>
      <w:bookmarkEnd w:id="27"/>
    </w:p>
    <w:p w:rsidR="00CF5ECB" w:rsidRDefault="00CF5ECB">
      <w:pPr>
        <w:spacing w:after="0" w:line="100" w:lineRule="atLeast"/>
        <w:jc w:val="both"/>
      </w:pPr>
      <w:r>
        <w:rPr>
          <w:rFonts w:eastAsia="Times New Roman" w:cs="Arial"/>
          <w:color w:val="000000"/>
          <w:sz w:val="24"/>
          <w:szCs w:val="24"/>
        </w:rPr>
        <w:t>We have experienced some scope creep as the function to allow user to listen to specific genres of music was not part of the original plan.</w:t>
      </w:r>
    </w:p>
    <w:p w:rsidR="00CF5ECB" w:rsidRDefault="00CF5ECB">
      <w:pPr>
        <w:pStyle w:val="Heading2"/>
        <w:rPr>
          <w:rFonts w:ascii="Calibri" w:hAnsi="Calibri" w:cs="Calibri"/>
          <w:color w:val="000000"/>
        </w:rPr>
      </w:pPr>
      <w:bookmarkStart w:id="28" w:name="__RefHeading__1259_2028002664"/>
      <w:bookmarkStart w:id="29" w:name="_Toc418542700"/>
      <w:bookmarkEnd w:id="28"/>
      <w:r>
        <w:t>Outcomes to date</w:t>
      </w:r>
      <w:bookmarkEnd w:id="29"/>
    </w:p>
    <w:p w:rsidR="00CF5ECB" w:rsidRDefault="00CF5ECB">
      <w:pPr>
        <w:pStyle w:val="NormalWeb"/>
        <w:numPr>
          <w:ilvl w:val="0"/>
          <w:numId w:val="6"/>
        </w:numPr>
        <w:spacing w:before="0" w:after="0"/>
        <w:rPr>
          <w:rFonts w:ascii="Calibri" w:hAnsi="Calibri" w:cs="Calibri"/>
          <w:color w:val="000000"/>
        </w:rPr>
      </w:pPr>
      <w:r>
        <w:rPr>
          <w:rFonts w:ascii="Calibri" w:hAnsi="Calibri" w:cs="Calibri"/>
          <w:color w:val="000000"/>
        </w:rPr>
        <w:t>A completed website template that shows the user interface.</w:t>
      </w:r>
    </w:p>
    <w:p w:rsidR="008F53E2" w:rsidRDefault="00CF5ECB" w:rsidP="008F53E2">
      <w:pPr>
        <w:pStyle w:val="NormalWeb"/>
        <w:numPr>
          <w:ilvl w:val="0"/>
          <w:numId w:val="6"/>
        </w:numPr>
        <w:spacing w:before="0" w:after="200"/>
      </w:pPr>
      <w:r>
        <w:rPr>
          <w:rFonts w:ascii="Calibri" w:hAnsi="Calibri" w:cs="Calibri"/>
          <w:color w:val="000000"/>
        </w:rPr>
        <w:t>A working media player.</w:t>
      </w:r>
    </w:p>
    <w:p w:rsidR="00CF5ECB" w:rsidRDefault="00CF5ECB" w:rsidP="008F53E2">
      <w:pPr>
        <w:pStyle w:val="Heading1"/>
      </w:pPr>
      <w:bookmarkStart w:id="30" w:name="__RefHeading__1261_2028002664"/>
      <w:bookmarkStart w:id="31" w:name="_Toc418542701"/>
      <w:bookmarkEnd w:id="30"/>
      <w:r>
        <w:t>Progress</w:t>
      </w:r>
      <w:bookmarkEnd w:id="31"/>
    </w:p>
    <w:p w:rsidR="002316FF" w:rsidRPr="00135C3F" w:rsidRDefault="002316FF" w:rsidP="00135C3F">
      <w:pPr>
        <w:pStyle w:val="Heading2"/>
      </w:pPr>
      <w:bookmarkStart w:id="32" w:name="_Toc418542702"/>
      <w:r w:rsidRPr="00135C3F">
        <w:t>Timetable</w:t>
      </w:r>
      <w:bookmarkEnd w:id="32"/>
    </w:p>
    <w:tbl>
      <w:tblPr>
        <w:tblW w:w="9483" w:type="dxa"/>
        <w:jc w:val="center"/>
        <w:tblLook w:val="04A0" w:firstRow="1" w:lastRow="0" w:firstColumn="1" w:lastColumn="0" w:noHBand="0" w:noVBand="1"/>
      </w:tblPr>
      <w:tblGrid>
        <w:gridCol w:w="825"/>
        <w:gridCol w:w="1260"/>
        <w:gridCol w:w="3150"/>
        <w:gridCol w:w="4248"/>
      </w:tblGrid>
      <w:tr w:rsidR="002316FF" w:rsidRPr="006841E6" w:rsidTr="00C74EA3">
        <w:trPr>
          <w:trHeight w:val="300"/>
          <w:jc w:val="center"/>
        </w:trPr>
        <w:tc>
          <w:tcPr>
            <w:tcW w:w="8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b/>
                <w:color w:val="000000"/>
              </w:rPr>
            </w:pPr>
            <w:r w:rsidRPr="00D72F7A">
              <w:rPr>
                <w:rFonts w:ascii="Calibri" w:hAnsi="Calibri" w:cs="Calibri"/>
                <w:b/>
                <w:color w:val="000000"/>
              </w:rPr>
              <w:t>Week</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b/>
                <w:color w:val="000000"/>
              </w:rPr>
            </w:pPr>
            <w:r w:rsidRPr="00D72F7A">
              <w:rPr>
                <w:rFonts w:ascii="Calibri" w:hAnsi="Calibri" w:cs="Calibri"/>
                <w:b/>
                <w:color w:val="000000"/>
              </w:rPr>
              <w:t>Resource</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b/>
                <w:color w:val="000000"/>
              </w:rPr>
            </w:pPr>
            <w:r w:rsidRPr="00D72F7A">
              <w:rPr>
                <w:rFonts w:ascii="Calibri" w:hAnsi="Calibri" w:cs="Calibri"/>
                <w:b/>
                <w:color w:val="000000"/>
              </w:rPr>
              <w:t>Task</w:t>
            </w:r>
          </w:p>
        </w:tc>
        <w:tc>
          <w:tcPr>
            <w:tcW w:w="4248" w:type="dxa"/>
            <w:tcBorders>
              <w:top w:val="single" w:sz="4" w:space="0" w:color="auto"/>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b/>
                <w:color w:val="000000"/>
              </w:rPr>
            </w:pPr>
            <w:r w:rsidRPr="00D72F7A">
              <w:rPr>
                <w:rFonts w:ascii="Calibri" w:hAnsi="Calibri" w:cs="Calibri"/>
                <w:b/>
                <w:color w:val="000000"/>
              </w:rPr>
              <w:t>Milestones</w:t>
            </w:r>
          </w:p>
        </w:tc>
      </w:tr>
      <w:tr w:rsidR="008F53E2" w:rsidRPr="006841E6" w:rsidTr="00C74EA3">
        <w:trPr>
          <w:trHeight w:val="1008"/>
          <w:jc w:val="center"/>
        </w:trPr>
        <w:tc>
          <w:tcPr>
            <w:tcW w:w="825" w:type="dxa"/>
            <w:tcBorders>
              <w:top w:val="nil"/>
              <w:left w:val="single" w:sz="4" w:space="0" w:color="auto"/>
              <w:bottom w:val="single" w:sz="4" w:space="0" w:color="auto"/>
              <w:right w:val="single" w:sz="4" w:space="0" w:color="auto"/>
            </w:tcBorders>
            <w:shd w:val="clear" w:color="auto" w:fill="auto"/>
            <w:noWrap/>
            <w:vAlign w:val="center"/>
            <w:hideMark/>
          </w:tcPr>
          <w:p w:rsidR="008F53E2" w:rsidRPr="00D72F7A" w:rsidRDefault="008F53E2" w:rsidP="00C74EA3">
            <w:pPr>
              <w:pStyle w:val="NormalWeb"/>
              <w:spacing w:before="0" w:after="0" w:line="240" w:lineRule="auto"/>
              <w:rPr>
                <w:rFonts w:ascii="Calibri" w:hAnsi="Calibri" w:cs="Calibri"/>
                <w:color w:val="000000"/>
              </w:rPr>
            </w:pPr>
            <w:r w:rsidRPr="00D72F7A">
              <w:rPr>
                <w:rFonts w:ascii="Calibri" w:hAnsi="Calibri" w:cs="Calibri"/>
                <w:color w:val="000000"/>
              </w:rPr>
              <w:t>5</w:t>
            </w:r>
          </w:p>
        </w:tc>
        <w:tc>
          <w:tcPr>
            <w:tcW w:w="1260" w:type="dxa"/>
            <w:tcBorders>
              <w:top w:val="nil"/>
              <w:left w:val="nil"/>
              <w:bottom w:val="single" w:sz="4" w:space="0" w:color="auto"/>
              <w:right w:val="single" w:sz="4" w:space="0" w:color="auto"/>
            </w:tcBorders>
            <w:shd w:val="clear" w:color="auto" w:fill="auto"/>
            <w:noWrap/>
            <w:vAlign w:val="center"/>
            <w:hideMark/>
          </w:tcPr>
          <w:p w:rsidR="008F53E2" w:rsidRPr="00D72F7A" w:rsidRDefault="008F53E2"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hideMark/>
          </w:tcPr>
          <w:p w:rsidR="008F53E2" w:rsidRPr="00D72F7A" w:rsidRDefault="008F53E2" w:rsidP="00C74EA3">
            <w:pPr>
              <w:pStyle w:val="NormalWeb"/>
              <w:spacing w:before="0" w:after="0" w:line="240" w:lineRule="auto"/>
              <w:rPr>
                <w:rFonts w:ascii="Calibri" w:hAnsi="Calibri" w:cs="Calibri"/>
                <w:color w:val="000000"/>
              </w:rPr>
            </w:pPr>
            <w:r w:rsidRPr="00D72F7A">
              <w:rPr>
                <w:rFonts w:ascii="Calibri" w:hAnsi="Calibri" w:cs="Calibri"/>
                <w:color w:val="000000"/>
              </w:rPr>
              <w:t> All group members get to know with tools and technologies used in this project.</w:t>
            </w:r>
          </w:p>
        </w:tc>
        <w:tc>
          <w:tcPr>
            <w:tcW w:w="4248" w:type="dxa"/>
            <w:tcBorders>
              <w:top w:val="nil"/>
              <w:left w:val="nil"/>
              <w:bottom w:val="single" w:sz="4" w:space="0" w:color="auto"/>
              <w:right w:val="single" w:sz="4" w:space="0" w:color="auto"/>
            </w:tcBorders>
            <w:vAlign w:val="center"/>
          </w:tcPr>
          <w:p w:rsidR="008F53E2" w:rsidRPr="00D72F7A" w:rsidRDefault="008F53E2" w:rsidP="00C74EA3">
            <w:pPr>
              <w:pStyle w:val="NormalWeb"/>
              <w:spacing w:before="0" w:after="0" w:line="240" w:lineRule="auto"/>
              <w:rPr>
                <w:rFonts w:ascii="Calibri" w:hAnsi="Calibri" w:cs="Calibri"/>
                <w:color w:val="000000"/>
              </w:rPr>
            </w:pPr>
            <w:r w:rsidRPr="00D72F7A">
              <w:rPr>
                <w:rFonts w:ascii="Calibri" w:hAnsi="Calibri" w:cs="Calibri"/>
                <w:color w:val="000000"/>
              </w:rPr>
              <w:t>Everyone in the group should have an idea of how to use the important tools needed for the project such as Dreamweaver, SourceTree etc.</w:t>
            </w:r>
          </w:p>
        </w:tc>
      </w:tr>
      <w:tr w:rsidR="002316FF" w:rsidRPr="006841E6" w:rsidTr="00C74EA3">
        <w:trPr>
          <w:trHeight w:val="300"/>
          <w:jc w:val="center"/>
        </w:trPr>
        <w:tc>
          <w:tcPr>
            <w:tcW w:w="8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6</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Daniel</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Design the website template</w:t>
            </w:r>
          </w:p>
        </w:tc>
        <w:tc>
          <w:tcPr>
            <w:tcW w:w="4248" w:type="dxa"/>
            <w:tcBorders>
              <w:top w:val="single" w:sz="4" w:space="0" w:color="auto"/>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A suitable design template for the website should be </w:t>
            </w:r>
            <w:r w:rsidR="00D72F7A" w:rsidRPr="00D72F7A">
              <w:rPr>
                <w:rFonts w:ascii="Calibri" w:hAnsi="Calibri" w:cs="Calibri"/>
                <w:color w:val="000000"/>
              </w:rPr>
              <w:t>finalized</w:t>
            </w:r>
            <w:r w:rsidRPr="00D72F7A">
              <w:rPr>
                <w:rFonts w:ascii="Calibri" w:hAnsi="Calibri" w:cs="Calibri"/>
                <w:color w:val="000000"/>
              </w:rPr>
              <w:t xml:space="preserve"> and chose</w:t>
            </w:r>
            <w:r w:rsidR="008F53E2" w:rsidRPr="00D72F7A">
              <w:rPr>
                <w:rFonts w:ascii="Calibri" w:hAnsi="Calibri" w:cs="Calibri"/>
                <w:color w:val="000000"/>
              </w:rPr>
              <w:t>n as the main page of the site.</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hideMark/>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Dylan &amp; Josh</w:t>
            </w:r>
          </w:p>
        </w:tc>
        <w:tc>
          <w:tcPr>
            <w:tcW w:w="315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 Collecting Royalty free songs </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About 10-15 gigs worth of copyright</w:t>
            </w:r>
            <w:r w:rsidR="008F53E2" w:rsidRPr="00D72F7A">
              <w:rPr>
                <w:rFonts w:ascii="Calibri" w:hAnsi="Calibri" w:cs="Calibri"/>
                <w:color w:val="000000"/>
              </w:rPr>
              <w:t xml:space="preserve"> free songs have been selected.</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hideMark/>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8168B2" w:rsidP="00C74EA3">
            <w:pPr>
              <w:pStyle w:val="NormalWeb"/>
              <w:spacing w:before="0" w:after="0" w:line="240" w:lineRule="auto"/>
              <w:rPr>
                <w:rFonts w:ascii="Calibri" w:hAnsi="Calibri" w:cs="Calibri"/>
                <w:color w:val="000000"/>
              </w:rPr>
            </w:pPr>
            <w:r w:rsidRPr="00D72F7A">
              <w:rPr>
                <w:rFonts w:ascii="Calibri" w:hAnsi="Calibri" w:cs="Calibri"/>
                <w:color w:val="000000"/>
              </w:rPr>
              <w:t>Josh</w:t>
            </w:r>
          </w:p>
        </w:tc>
        <w:tc>
          <w:tcPr>
            <w:tcW w:w="315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Working on Logo and background images</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Multiple </w:t>
            </w:r>
            <w:r w:rsidR="008F53E2" w:rsidRPr="00D72F7A">
              <w:rPr>
                <w:rFonts w:ascii="Calibri" w:hAnsi="Calibri" w:cs="Calibri"/>
                <w:color w:val="000000"/>
              </w:rPr>
              <w:t>drafts</w:t>
            </w:r>
            <w:r w:rsidRPr="00D72F7A">
              <w:rPr>
                <w:rFonts w:ascii="Calibri" w:hAnsi="Calibri" w:cs="Calibri"/>
                <w:color w:val="000000"/>
              </w:rPr>
              <w:t xml:space="preserve"> of logos are done and can be chosen by the team, as the</w:t>
            </w:r>
            <w:r w:rsidR="008F53E2" w:rsidRPr="00D72F7A">
              <w:rPr>
                <w:rFonts w:ascii="Calibri" w:hAnsi="Calibri" w:cs="Calibri"/>
                <w:color w:val="000000"/>
              </w:rPr>
              <w:t xml:space="preserve"> final product for the website.</w:t>
            </w:r>
          </w:p>
        </w:tc>
      </w:tr>
      <w:tr w:rsidR="002316FF" w:rsidRPr="006841E6" w:rsidTr="00C74EA3">
        <w:trPr>
          <w:trHeight w:val="300"/>
          <w:jc w:val="center"/>
        </w:trPr>
        <w:tc>
          <w:tcPr>
            <w:tcW w:w="82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7</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Daniel Dylan</w:t>
            </w:r>
          </w:p>
        </w:tc>
        <w:tc>
          <w:tcPr>
            <w:tcW w:w="3150" w:type="dxa"/>
            <w:tcBorders>
              <w:top w:val="single" w:sz="4" w:space="0" w:color="auto"/>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Start to build  the website</w:t>
            </w:r>
          </w:p>
        </w:tc>
        <w:tc>
          <w:tcPr>
            <w:tcW w:w="4248" w:type="dxa"/>
            <w:tcBorders>
              <w:top w:val="single" w:sz="4" w:space="0" w:color="auto"/>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A first draft of how the website will look like as the finished product, changes can be made by the team if n</w:t>
            </w:r>
            <w:r w:rsidR="008F53E2" w:rsidRPr="00D72F7A">
              <w:rPr>
                <w:rFonts w:ascii="Calibri" w:hAnsi="Calibri" w:cs="Calibri"/>
                <w:color w:val="000000"/>
              </w:rPr>
              <w:t>ecessary.</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hideMark/>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Josh</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Create database for songs</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A database that will be able to hold at l</w:t>
            </w:r>
            <w:r w:rsidR="008F53E2" w:rsidRPr="00D72F7A">
              <w:rPr>
                <w:rFonts w:ascii="Calibri" w:hAnsi="Calibri" w:cs="Calibri"/>
                <w:color w:val="000000"/>
              </w:rPr>
              <w:t>east 10-15 gigs worth of songs.</w:t>
            </w:r>
          </w:p>
        </w:tc>
      </w:tr>
      <w:tr w:rsidR="002316FF" w:rsidRPr="006841E6" w:rsidTr="00C74EA3">
        <w:trPr>
          <w:trHeight w:val="300"/>
          <w:jc w:val="center"/>
        </w:trPr>
        <w:tc>
          <w:tcPr>
            <w:tcW w:w="82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8</w:t>
            </w: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Daniel</w:t>
            </w:r>
          </w:p>
        </w:tc>
        <w:tc>
          <w:tcPr>
            <w:tcW w:w="315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Write coding for the website</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The starting of coding for the website will commence.</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hideMark/>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hideMark/>
          </w:tcPr>
          <w:p w:rsidR="002316FF" w:rsidRPr="00D72F7A" w:rsidRDefault="008168B2"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Dylan </w:t>
            </w:r>
            <w:r w:rsidR="002316FF" w:rsidRPr="00D72F7A">
              <w:rPr>
                <w:rFonts w:ascii="Calibri" w:hAnsi="Calibri" w:cs="Calibri"/>
                <w:color w:val="000000"/>
              </w:rPr>
              <w:t>&amp; Josh</w:t>
            </w:r>
          </w:p>
        </w:tc>
        <w:tc>
          <w:tcPr>
            <w:tcW w:w="3150" w:type="dxa"/>
            <w:tcBorders>
              <w:top w:val="nil"/>
              <w:left w:val="nil"/>
              <w:bottom w:val="single" w:sz="4" w:space="0" w:color="auto"/>
              <w:right w:val="single" w:sz="4" w:space="0" w:color="auto"/>
            </w:tcBorders>
            <w:shd w:val="clear" w:color="auto" w:fill="auto"/>
            <w:noWrap/>
            <w:vAlign w:val="center"/>
            <w:hideMark/>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Collect all the required songs and searching for domain </w:t>
            </w:r>
            <w:r w:rsidRPr="00D72F7A">
              <w:rPr>
                <w:rFonts w:ascii="Calibri" w:hAnsi="Calibri" w:cs="Calibri"/>
                <w:color w:val="000000"/>
              </w:rPr>
              <w:lastRenderedPageBreak/>
              <w:t xml:space="preserve">name </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lastRenderedPageBreak/>
              <w:t xml:space="preserve">Have </w:t>
            </w:r>
            <w:r w:rsidR="00C74EA3" w:rsidRPr="00D72F7A">
              <w:rPr>
                <w:rFonts w:ascii="Calibri" w:hAnsi="Calibri" w:cs="Calibri"/>
                <w:color w:val="000000"/>
              </w:rPr>
              <w:t>finalized</w:t>
            </w:r>
            <w:r w:rsidRPr="00D72F7A">
              <w:rPr>
                <w:rFonts w:ascii="Calibri" w:hAnsi="Calibri" w:cs="Calibri"/>
                <w:color w:val="000000"/>
              </w:rPr>
              <w:t xml:space="preserve"> and chosen all songs and to make sure there are no repeats of a </w:t>
            </w:r>
            <w:r w:rsidRPr="00D72F7A">
              <w:rPr>
                <w:rFonts w:ascii="Calibri" w:hAnsi="Calibri" w:cs="Calibri"/>
                <w:color w:val="000000"/>
              </w:rPr>
              <w:lastRenderedPageBreak/>
              <w:t>song, we also should have some domain names wh</w:t>
            </w:r>
            <w:r w:rsidR="008F53E2" w:rsidRPr="00D72F7A">
              <w:rPr>
                <w:rFonts w:ascii="Calibri" w:hAnsi="Calibri" w:cs="Calibri"/>
                <w:color w:val="000000"/>
              </w:rPr>
              <w:t>ich we can use for our website.</w:t>
            </w:r>
          </w:p>
        </w:tc>
      </w:tr>
      <w:tr w:rsidR="002316FF" w:rsidRPr="006841E6" w:rsidTr="00C74EA3">
        <w:trPr>
          <w:trHeight w:val="300"/>
          <w:jc w:val="center"/>
        </w:trPr>
        <w:tc>
          <w:tcPr>
            <w:tcW w:w="825" w:type="dxa"/>
            <w:vMerge w:val="restart"/>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lastRenderedPageBreak/>
              <w:t>9</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Daniel</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Write coding for the website and link it hosting service</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We should have a particular set of codes which is able to link to the hosting website we’ve chosen, if there are any errors change to the code maybe necessary o</w:t>
            </w:r>
            <w:r w:rsidR="008F53E2" w:rsidRPr="00D72F7A">
              <w:rPr>
                <w:rFonts w:ascii="Calibri" w:hAnsi="Calibri" w:cs="Calibri"/>
                <w:color w:val="000000"/>
              </w:rPr>
              <w:t>r a change of hosting services.</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8168B2"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Dylan </w:t>
            </w:r>
            <w:r w:rsidR="002316FF" w:rsidRPr="00D72F7A">
              <w:rPr>
                <w:rFonts w:ascii="Calibri" w:hAnsi="Calibri" w:cs="Calibri"/>
                <w:color w:val="000000"/>
              </w:rPr>
              <w:t>&amp; Josh</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Search for webhosting service and populate songs</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The team would have several webhosting services to pick from, along with research of how much for the service and how many gigs </w:t>
            </w:r>
            <w:r w:rsidR="008F53E2" w:rsidRPr="00D72F7A">
              <w:rPr>
                <w:rFonts w:ascii="Calibri" w:hAnsi="Calibri" w:cs="Calibri"/>
                <w:color w:val="000000"/>
              </w:rPr>
              <w:t>of space given in the database.</w:t>
            </w:r>
          </w:p>
        </w:tc>
      </w:tr>
      <w:tr w:rsidR="002316FF" w:rsidRPr="006841E6" w:rsidTr="00C74EA3">
        <w:trPr>
          <w:trHeight w:val="300"/>
          <w:jc w:val="center"/>
        </w:trPr>
        <w:tc>
          <w:tcPr>
            <w:tcW w:w="825" w:type="dxa"/>
            <w:vMerge w:val="restart"/>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10</w:t>
            </w:r>
          </w:p>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8168B2"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Dylan </w:t>
            </w:r>
            <w:r w:rsidR="002316FF" w:rsidRPr="00D72F7A">
              <w:rPr>
                <w:rFonts w:ascii="Calibri" w:hAnsi="Calibri" w:cs="Calibri"/>
                <w:color w:val="000000"/>
              </w:rPr>
              <w:t>&amp; Josh</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Testing the website functionality and report </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Test the draft of a full working website, we record any errors and bugs within the websi</w:t>
            </w:r>
            <w:r w:rsidR="008F53E2" w:rsidRPr="00D72F7A">
              <w:rPr>
                <w:rFonts w:ascii="Calibri" w:hAnsi="Calibri" w:cs="Calibri"/>
                <w:color w:val="000000"/>
              </w:rPr>
              <w:t>te and write it up in a report.</w:t>
            </w:r>
          </w:p>
        </w:tc>
      </w:tr>
      <w:tr w:rsidR="002316FF" w:rsidRPr="006841E6" w:rsidTr="00C74EA3">
        <w:trPr>
          <w:trHeight w:val="300"/>
          <w:jc w:val="center"/>
        </w:trPr>
        <w:tc>
          <w:tcPr>
            <w:tcW w:w="825" w:type="dxa"/>
            <w:vMerge/>
            <w:tcBorders>
              <w:top w:val="nil"/>
              <w:left w:val="single" w:sz="4" w:space="0" w:color="auto"/>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Rudhra &amp; Daniel</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Fix any bugs reported and update the website</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The full working website should be fixed if there are any errors or </w:t>
            </w:r>
            <w:r w:rsidR="00D72F7A" w:rsidRPr="00D72F7A">
              <w:rPr>
                <w:rFonts w:ascii="Calibri" w:hAnsi="Calibri" w:cs="Calibri"/>
                <w:color w:val="000000"/>
              </w:rPr>
              <w:t>bugs that were</w:t>
            </w:r>
            <w:r w:rsidRPr="00D72F7A">
              <w:rPr>
                <w:rFonts w:ascii="Calibri" w:hAnsi="Calibri" w:cs="Calibri"/>
                <w:color w:val="000000"/>
              </w:rPr>
              <w:t xml:space="preserve"> stated in the report.</w:t>
            </w:r>
          </w:p>
        </w:tc>
      </w:tr>
      <w:tr w:rsidR="002316FF" w:rsidRPr="006841E6" w:rsidTr="00C74EA3">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11</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User testing and launch website</w:t>
            </w:r>
          </w:p>
        </w:tc>
        <w:tc>
          <w:tcPr>
            <w:tcW w:w="4248" w:type="dxa"/>
            <w:tcBorders>
              <w:top w:val="nil"/>
              <w:left w:val="nil"/>
              <w:bottom w:val="single" w:sz="4" w:space="0" w:color="auto"/>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 xml:space="preserve">The final and full functioning website will be </w:t>
            </w:r>
            <w:r w:rsidR="00D72F7A" w:rsidRPr="00D72F7A">
              <w:rPr>
                <w:rFonts w:ascii="Calibri" w:hAnsi="Calibri" w:cs="Calibri"/>
                <w:color w:val="000000"/>
              </w:rPr>
              <w:t>launched;</w:t>
            </w:r>
            <w:r w:rsidRPr="00D72F7A">
              <w:rPr>
                <w:rFonts w:ascii="Calibri" w:hAnsi="Calibri" w:cs="Calibri"/>
                <w:color w:val="000000"/>
              </w:rPr>
              <w:t xml:space="preserve"> It should do everything we had stated </w:t>
            </w:r>
            <w:r w:rsidR="00C74EA3" w:rsidRPr="00D72F7A">
              <w:rPr>
                <w:rFonts w:ascii="Calibri" w:hAnsi="Calibri" w:cs="Calibri"/>
                <w:color w:val="000000"/>
              </w:rPr>
              <w:t>e.g.</w:t>
            </w:r>
            <w:r w:rsidRPr="00D72F7A">
              <w:rPr>
                <w:rFonts w:ascii="Calibri" w:hAnsi="Calibri" w:cs="Calibri"/>
                <w:color w:val="000000"/>
              </w:rPr>
              <w:t xml:space="preserve"> Songs can be heard playing.</w:t>
            </w:r>
          </w:p>
        </w:tc>
      </w:tr>
      <w:tr w:rsidR="002316FF" w:rsidRPr="006841E6" w:rsidTr="00C74EA3">
        <w:trPr>
          <w:trHeight w:val="260"/>
          <w:jc w:val="center"/>
        </w:trPr>
        <w:tc>
          <w:tcPr>
            <w:tcW w:w="825" w:type="dxa"/>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12</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Final report draft</w:t>
            </w:r>
          </w:p>
        </w:tc>
        <w:tc>
          <w:tcPr>
            <w:tcW w:w="4248" w:type="dxa"/>
            <w:vMerge w:val="restart"/>
            <w:tcBorders>
              <w:top w:val="nil"/>
              <w:left w:val="nil"/>
              <w:right w:val="single" w:sz="4" w:space="0" w:color="auto"/>
            </w:tcBorders>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All the necessary documentation work will be completed and submitted.</w:t>
            </w:r>
          </w:p>
        </w:tc>
      </w:tr>
      <w:tr w:rsidR="002316FF" w:rsidRPr="006841E6" w:rsidTr="00C74EA3">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13</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Final report</w:t>
            </w:r>
          </w:p>
        </w:tc>
        <w:tc>
          <w:tcPr>
            <w:tcW w:w="4248" w:type="dxa"/>
            <w:vMerge/>
            <w:tcBorders>
              <w:left w:val="nil"/>
              <w:right w:val="single" w:sz="4" w:space="0" w:color="auto"/>
            </w:tcBorders>
            <w:vAlign w:val="center"/>
          </w:tcPr>
          <w:p w:rsidR="002316FF" w:rsidRPr="00DD528C" w:rsidRDefault="002316FF" w:rsidP="00C74EA3">
            <w:pPr>
              <w:spacing w:after="0" w:line="240" w:lineRule="auto"/>
              <w:rPr>
                <w:rFonts w:ascii="Arial" w:eastAsia="Times New Roman" w:hAnsi="Arial" w:cs="Arial"/>
                <w:color w:val="000000"/>
              </w:rPr>
            </w:pPr>
          </w:p>
        </w:tc>
      </w:tr>
      <w:tr w:rsidR="002316FF" w:rsidRPr="006841E6" w:rsidTr="00C74EA3">
        <w:trPr>
          <w:trHeight w:val="300"/>
          <w:jc w:val="center"/>
        </w:trPr>
        <w:tc>
          <w:tcPr>
            <w:tcW w:w="825" w:type="dxa"/>
            <w:tcBorders>
              <w:top w:val="nil"/>
              <w:left w:val="single" w:sz="4" w:space="0" w:color="auto"/>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14</w:t>
            </w:r>
          </w:p>
        </w:tc>
        <w:tc>
          <w:tcPr>
            <w:tcW w:w="126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Everyone</w:t>
            </w:r>
          </w:p>
        </w:tc>
        <w:tc>
          <w:tcPr>
            <w:tcW w:w="3150" w:type="dxa"/>
            <w:tcBorders>
              <w:top w:val="nil"/>
              <w:left w:val="nil"/>
              <w:bottom w:val="single" w:sz="4" w:space="0" w:color="auto"/>
              <w:right w:val="single" w:sz="4" w:space="0" w:color="auto"/>
            </w:tcBorders>
            <w:shd w:val="clear" w:color="auto" w:fill="auto"/>
            <w:noWrap/>
            <w:vAlign w:val="center"/>
          </w:tcPr>
          <w:p w:rsidR="002316FF" w:rsidRPr="00D72F7A" w:rsidRDefault="002316FF" w:rsidP="00C74EA3">
            <w:pPr>
              <w:pStyle w:val="NormalWeb"/>
              <w:spacing w:before="0" w:after="0" w:line="240" w:lineRule="auto"/>
              <w:rPr>
                <w:rFonts w:ascii="Calibri" w:hAnsi="Calibri" w:cs="Calibri"/>
                <w:color w:val="000000"/>
              </w:rPr>
            </w:pPr>
            <w:r w:rsidRPr="00D72F7A">
              <w:rPr>
                <w:rFonts w:ascii="Calibri" w:hAnsi="Calibri" w:cs="Calibri"/>
                <w:color w:val="000000"/>
              </w:rPr>
              <w:t>Final report</w:t>
            </w:r>
          </w:p>
        </w:tc>
        <w:tc>
          <w:tcPr>
            <w:tcW w:w="4248" w:type="dxa"/>
            <w:vMerge/>
            <w:tcBorders>
              <w:left w:val="nil"/>
              <w:bottom w:val="single" w:sz="4" w:space="0" w:color="auto"/>
              <w:right w:val="single" w:sz="4" w:space="0" w:color="auto"/>
            </w:tcBorders>
            <w:vAlign w:val="center"/>
          </w:tcPr>
          <w:p w:rsidR="002316FF" w:rsidRPr="00DD528C" w:rsidRDefault="002316FF" w:rsidP="00C74EA3">
            <w:pPr>
              <w:spacing w:after="0" w:line="240" w:lineRule="auto"/>
              <w:rPr>
                <w:rFonts w:ascii="Arial" w:eastAsia="Times New Roman" w:hAnsi="Arial" w:cs="Arial"/>
                <w:color w:val="000000"/>
              </w:rPr>
            </w:pPr>
          </w:p>
        </w:tc>
      </w:tr>
    </w:tbl>
    <w:p w:rsidR="002316FF" w:rsidRDefault="002316FF" w:rsidP="002316FF">
      <w:pPr>
        <w:pStyle w:val="BodyText"/>
      </w:pPr>
    </w:p>
    <w:p w:rsidR="00CF5ECB" w:rsidRDefault="00CF5ECB" w:rsidP="00C74EA3">
      <w:pPr>
        <w:spacing w:line="100" w:lineRule="atLeast"/>
        <w:jc w:val="both"/>
      </w:pPr>
      <w:r>
        <w:rPr>
          <w:rFonts w:eastAsia="Times New Roman" w:cs="Times New Roman"/>
          <w:color w:val="000000"/>
          <w:sz w:val="24"/>
          <w:szCs w:val="24"/>
        </w:rPr>
        <w:t>The completion of the website template was delayed because the logo and background were not completed on time and as a result the completion of the template was delayed by a week. Depending on how long it takes to get the coding for the website to work we had to increase the time allocated to coding. This would mean we would have less time on the testing stage. If we can get the coding to work in a reasonable amount of time we should still be able to complete the project on time.</w:t>
      </w:r>
    </w:p>
    <w:p w:rsidR="00CF5ECB" w:rsidRDefault="00CF5ECB">
      <w:pPr>
        <w:pStyle w:val="Heading2"/>
        <w:rPr>
          <w:rFonts w:eastAsia="Times New Roman" w:cs="Arial"/>
          <w:color w:val="000000"/>
          <w:sz w:val="24"/>
          <w:szCs w:val="24"/>
        </w:rPr>
      </w:pPr>
      <w:bookmarkStart w:id="33" w:name="__RefHeading__1263_2028002664"/>
      <w:bookmarkStart w:id="34" w:name="_Toc418542703"/>
      <w:bookmarkEnd w:id="33"/>
      <w:r>
        <w:t>Testing</w:t>
      </w:r>
      <w:bookmarkEnd w:id="34"/>
      <w:r>
        <w:t xml:space="preserve"> </w:t>
      </w:r>
    </w:p>
    <w:p w:rsidR="00CF5ECB" w:rsidRDefault="00CF5ECB" w:rsidP="00C74EA3">
      <w:pPr>
        <w:spacing w:after="0" w:line="240" w:lineRule="auto"/>
        <w:jc w:val="both"/>
        <w:rPr>
          <w:rFonts w:eastAsia="Times New Roman" w:cs="Arial"/>
          <w:color w:val="000000"/>
          <w:sz w:val="24"/>
          <w:szCs w:val="24"/>
        </w:rPr>
      </w:pPr>
      <w:r>
        <w:rPr>
          <w:rFonts w:eastAsia="Times New Roman" w:cs="Arial"/>
          <w:color w:val="000000"/>
          <w:sz w:val="24"/>
          <w:szCs w:val="24"/>
        </w:rPr>
        <w:t>Project team has to come up with set of test cases to test the functionalities of the Pupil Radio Website.</w:t>
      </w:r>
      <w:r w:rsidR="00161C2A">
        <w:rPr>
          <w:rFonts w:eastAsia="Times New Roman" w:cs="Arial"/>
          <w:color w:val="000000"/>
          <w:sz w:val="24"/>
          <w:szCs w:val="24"/>
        </w:rPr>
        <w:t xml:space="preserve"> We will be testing the website on google chrome, Internet Explorer IE11, Firefox browsers.  </w:t>
      </w:r>
      <w:r>
        <w:rPr>
          <w:rFonts w:eastAsia="Times New Roman" w:cs="Arial"/>
          <w:color w:val="000000"/>
          <w:sz w:val="24"/>
          <w:szCs w:val="24"/>
        </w:rPr>
        <w:t xml:space="preserve"> Two members from the project team will execute the test cases and record the bugs identified whilst others will fix the bugs. When all the test cases are executed and bugs are fixed, it will mark the website tested and working as expected. </w:t>
      </w:r>
    </w:p>
    <w:p w:rsidR="00CF5ECB" w:rsidRDefault="00CF5ECB" w:rsidP="00C74EA3">
      <w:pPr>
        <w:spacing w:after="0" w:line="240" w:lineRule="auto"/>
        <w:jc w:val="both"/>
      </w:pPr>
      <w:r>
        <w:rPr>
          <w:rFonts w:eastAsia="Times New Roman" w:cs="Arial"/>
          <w:color w:val="000000"/>
          <w:sz w:val="24"/>
          <w:szCs w:val="24"/>
        </w:rPr>
        <w:t>User testing will be conducted at the end of project by inviting other group team members to test the website functionalities.</w:t>
      </w:r>
    </w:p>
    <w:p w:rsidR="00CF5ECB" w:rsidRDefault="00CF5ECB">
      <w:pPr>
        <w:pStyle w:val="Heading2"/>
        <w:rPr>
          <w:rFonts w:eastAsia="Times New Roman" w:cs="Arial"/>
          <w:color w:val="000000"/>
          <w:sz w:val="24"/>
          <w:szCs w:val="24"/>
        </w:rPr>
      </w:pPr>
      <w:bookmarkStart w:id="35" w:name="__RefHeading__1265_2028002664"/>
      <w:bookmarkStart w:id="36" w:name="_Toc418542704"/>
      <w:bookmarkEnd w:id="35"/>
      <w:r>
        <w:lastRenderedPageBreak/>
        <w:t>Tools and Technologies</w:t>
      </w:r>
      <w:bookmarkEnd w:id="36"/>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The website will be built using PHP, HTML5 and CSS3.</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PHP programming will be used for developing user interaction with the website.</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Dreamweaver CS5/CS5.5 will be used to design the web pages.</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Uniserver Version 8.9.2 will be used during the development process of the website.</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 xml:space="preserve">Website will be tested out on various browsers like Google Chrome, IE 10, </w:t>
      </w:r>
      <w:r w:rsidR="009C55F8">
        <w:rPr>
          <w:rFonts w:eastAsia="Times New Roman" w:cs="Arial"/>
          <w:color w:val="000000"/>
          <w:sz w:val="24"/>
          <w:szCs w:val="24"/>
        </w:rPr>
        <w:t>and Firefox</w:t>
      </w:r>
      <w:r>
        <w:rPr>
          <w:rFonts w:eastAsia="Times New Roman" w:cs="Arial"/>
          <w:color w:val="000000"/>
          <w:sz w:val="24"/>
          <w:szCs w:val="24"/>
        </w:rPr>
        <w:t>.</w:t>
      </w:r>
    </w:p>
    <w:p w:rsidR="00CF5ECB" w:rsidRDefault="00CF5ECB">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Google drive will be used to keep all the completed work of this project.</w:t>
      </w:r>
    </w:p>
    <w:p w:rsidR="00CF5ECB" w:rsidRDefault="00490344">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Github</w:t>
      </w:r>
      <w:r w:rsidR="00CF5ECB">
        <w:rPr>
          <w:rFonts w:eastAsia="Times New Roman" w:cs="Arial"/>
          <w:color w:val="000000"/>
          <w:sz w:val="24"/>
          <w:szCs w:val="24"/>
        </w:rPr>
        <w:t xml:space="preserve"> and SourceTree will be used during the build process to keep the codes updated and error free.</w:t>
      </w:r>
    </w:p>
    <w:p w:rsidR="00E93DB7" w:rsidRDefault="00E93DB7">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Icecast server to stream music online.</w:t>
      </w:r>
    </w:p>
    <w:p w:rsidR="00CF5ECB" w:rsidRDefault="009C55F8">
      <w:pPr>
        <w:numPr>
          <w:ilvl w:val="0"/>
          <w:numId w:val="3"/>
        </w:numPr>
        <w:spacing w:after="0" w:line="100" w:lineRule="atLeast"/>
        <w:jc w:val="both"/>
        <w:rPr>
          <w:rFonts w:eastAsia="Times New Roman" w:cs="Arial"/>
          <w:color w:val="000000"/>
          <w:sz w:val="24"/>
          <w:szCs w:val="24"/>
        </w:rPr>
      </w:pPr>
      <w:r>
        <w:rPr>
          <w:rFonts w:eastAsia="Times New Roman" w:cs="Arial"/>
          <w:color w:val="000000"/>
          <w:sz w:val="24"/>
          <w:szCs w:val="24"/>
        </w:rPr>
        <w:t>Web Hosting</w:t>
      </w:r>
      <w:r w:rsidR="00CF5ECB">
        <w:rPr>
          <w:rFonts w:eastAsia="Times New Roman" w:cs="Arial"/>
          <w:color w:val="000000"/>
          <w:sz w:val="24"/>
          <w:szCs w:val="24"/>
        </w:rPr>
        <w:t xml:space="preserve"> to run the website in an externally hosted server.</w:t>
      </w:r>
    </w:p>
    <w:p w:rsidR="00CF5ECB" w:rsidRDefault="00CF5ECB">
      <w:pPr>
        <w:numPr>
          <w:ilvl w:val="0"/>
          <w:numId w:val="3"/>
        </w:numPr>
        <w:spacing w:after="0" w:line="100" w:lineRule="atLeast"/>
        <w:jc w:val="both"/>
        <w:rPr>
          <w:rFonts w:ascii="Arial" w:eastAsia="Times New Roman" w:hAnsi="Arial" w:cs="Arial"/>
          <w:color w:val="000000"/>
          <w:sz w:val="24"/>
          <w:szCs w:val="24"/>
        </w:rPr>
      </w:pPr>
      <w:r>
        <w:rPr>
          <w:rFonts w:eastAsia="Times New Roman" w:cs="Arial"/>
          <w:color w:val="000000"/>
          <w:sz w:val="24"/>
          <w:szCs w:val="24"/>
        </w:rPr>
        <w:t>Trello to record workout done by all members.</w:t>
      </w:r>
    </w:p>
    <w:p w:rsidR="00CF5ECB" w:rsidRDefault="00CF5ECB">
      <w:pPr>
        <w:spacing w:after="0" w:line="100" w:lineRule="atLeast"/>
        <w:ind w:left="720"/>
        <w:jc w:val="both"/>
        <w:rPr>
          <w:rFonts w:ascii="Arial" w:eastAsia="Times New Roman" w:hAnsi="Arial" w:cs="Arial"/>
          <w:color w:val="000000"/>
          <w:sz w:val="24"/>
          <w:szCs w:val="24"/>
        </w:rPr>
      </w:pPr>
    </w:p>
    <w:p w:rsidR="00C74EA3" w:rsidRPr="00C74EA3" w:rsidRDefault="00C74EA3">
      <w:pPr>
        <w:pStyle w:val="Heading1"/>
        <w:rPr>
          <w:u w:val="single"/>
        </w:rPr>
      </w:pPr>
      <w:bookmarkStart w:id="37" w:name="__RefHeading__1267_2028002664"/>
      <w:bookmarkStart w:id="38" w:name="_Toc418542705"/>
      <w:bookmarkEnd w:id="37"/>
      <w:r>
        <w:t>Challenges and Learning</w:t>
      </w:r>
      <w:bookmarkEnd w:id="38"/>
      <w:r w:rsidR="00CF5ECB">
        <w:t xml:space="preserve"> </w:t>
      </w:r>
    </w:p>
    <w:p w:rsidR="00CF5ECB" w:rsidRDefault="00CF5ECB" w:rsidP="00C74EA3">
      <w:pPr>
        <w:rPr>
          <w:u w:val="single"/>
        </w:rPr>
      </w:pPr>
      <w:r>
        <w:t>(Covered By Joshua)</w:t>
      </w:r>
    </w:p>
    <w:p w:rsidR="00AA297A" w:rsidRPr="005E2007" w:rsidRDefault="00AA297A" w:rsidP="005E2007">
      <w:pPr>
        <w:pStyle w:val="Heading2"/>
      </w:pPr>
      <w:bookmarkStart w:id="39" w:name="_Toc418542706"/>
      <w:r w:rsidRPr="005E2007">
        <w:t>How challenging has it been so far?</w:t>
      </w:r>
      <w:bookmarkEnd w:id="39"/>
    </w:p>
    <w:p w:rsidR="00AA297A" w:rsidRDefault="00AA297A" w:rsidP="005E2007">
      <w:pPr>
        <w:spacing w:after="0" w:line="240" w:lineRule="auto"/>
      </w:pPr>
      <w:r>
        <w:t>So far it has been challenging, what has made doing this project challenging is</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Some members not showing up for team meetings</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Team members not doing their part of work</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Team members not having equal amounts of work</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Using Dreamweaver</w:t>
      </w:r>
    </w:p>
    <w:p w:rsidR="005E2007" w:rsidRPr="005E2007" w:rsidRDefault="009C55F8" w:rsidP="005E2007">
      <w:pPr>
        <w:numPr>
          <w:ilvl w:val="0"/>
          <w:numId w:val="3"/>
        </w:numPr>
        <w:spacing w:after="0" w:line="240" w:lineRule="auto"/>
        <w:jc w:val="both"/>
        <w:rPr>
          <w:rFonts w:eastAsia="Times New Roman" w:cs="Arial"/>
          <w:color w:val="000000"/>
          <w:sz w:val="24"/>
          <w:szCs w:val="24"/>
        </w:rPr>
      </w:pPr>
      <w:r>
        <w:rPr>
          <w:rFonts w:eastAsia="Times New Roman" w:cs="Arial"/>
          <w:color w:val="000000"/>
          <w:sz w:val="24"/>
          <w:szCs w:val="24"/>
        </w:rPr>
        <w:t xml:space="preserve">Using </w:t>
      </w:r>
      <w:r w:rsidR="00490344">
        <w:rPr>
          <w:rFonts w:eastAsia="Times New Roman" w:cs="Arial"/>
          <w:color w:val="000000"/>
          <w:sz w:val="24"/>
          <w:szCs w:val="24"/>
        </w:rPr>
        <w:t>Github</w:t>
      </w:r>
      <w:r>
        <w:rPr>
          <w:rFonts w:eastAsia="Times New Roman" w:cs="Arial"/>
          <w:color w:val="000000"/>
          <w:sz w:val="24"/>
          <w:szCs w:val="24"/>
        </w:rPr>
        <w:t xml:space="preserve"> and Source</w:t>
      </w:r>
      <w:r w:rsidR="00AA297A" w:rsidRPr="005E2007">
        <w:rPr>
          <w:rFonts w:eastAsia="Times New Roman" w:cs="Arial"/>
          <w:color w:val="000000"/>
          <w:sz w:val="24"/>
          <w:szCs w:val="24"/>
        </w:rPr>
        <w:t>Tree</w:t>
      </w:r>
    </w:p>
    <w:p w:rsidR="005E2007" w:rsidRDefault="005E2007" w:rsidP="005E2007">
      <w:pPr>
        <w:pStyle w:val="Heading2"/>
        <w:spacing w:before="0" w:line="240" w:lineRule="auto"/>
      </w:pPr>
    </w:p>
    <w:p w:rsidR="00AA297A" w:rsidRDefault="00AA297A" w:rsidP="005E2007">
      <w:pPr>
        <w:pStyle w:val="Heading2"/>
      </w:pPr>
      <w:bookmarkStart w:id="40" w:name="_Toc418542707"/>
      <w:r w:rsidRPr="005E2007">
        <w:t>What have you found easy?</w:t>
      </w:r>
      <w:bookmarkEnd w:id="40"/>
    </w:p>
    <w:p w:rsidR="00AA297A" w:rsidRDefault="00AA297A" w:rsidP="005E2007">
      <w:pPr>
        <w:spacing w:after="0" w:line="240" w:lineRule="auto"/>
        <w:jc w:val="both"/>
      </w:pPr>
      <w:r>
        <w:t xml:space="preserve">Some members in the group are very experience in using HTML and </w:t>
      </w:r>
      <w:r w:rsidR="009C55F8">
        <w:t>PHP;</w:t>
      </w:r>
      <w:r>
        <w:t xml:space="preserve"> this has made progression with creating a website easy. </w:t>
      </w:r>
    </w:p>
    <w:p w:rsidR="005E2007" w:rsidRDefault="005E2007" w:rsidP="005E2007">
      <w:pPr>
        <w:spacing w:after="0" w:line="240" w:lineRule="auto"/>
        <w:jc w:val="both"/>
      </w:pPr>
    </w:p>
    <w:p w:rsidR="00AA297A" w:rsidRDefault="00AA297A" w:rsidP="005E2007">
      <w:pPr>
        <w:spacing w:after="0" w:line="240" w:lineRule="auto"/>
        <w:jc w:val="both"/>
      </w:pPr>
      <w:r>
        <w:t xml:space="preserve">We have also found creating the logo for the website easy as, team members are familiar with using Photoshop and has some knowledge in website design.  </w:t>
      </w:r>
    </w:p>
    <w:p w:rsidR="005E2007" w:rsidRDefault="005E2007" w:rsidP="005E2007">
      <w:pPr>
        <w:spacing w:after="0" w:line="240" w:lineRule="auto"/>
        <w:jc w:val="both"/>
      </w:pPr>
    </w:p>
    <w:p w:rsidR="00AA297A" w:rsidRPr="005E2007" w:rsidRDefault="00AA297A" w:rsidP="005E2007">
      <w:pPr>
        <w:pStyle w:val="Heading2"/>
      </w:pPr>
      <w:bookmarkStart w:id="41" w:name="_Toc418542708"/>
      <w:r w:rsidRPr="005E2007">
        <w:t>What have you found difficult?</w:t>
      </w:r>
      <w:bookmarkEnd w:id="41"/>
    </w:p>
    <w:p w:rsidR="00AA297A" w:rsidRPr="00AA60D5" w:rsidRDefault="00AA297A" w:rsidP="005E2007">
      <w:pPr>
        <w:jc w:val="both"/>
      </w:pPr>
      <w:r>
        <w:t xml:space="preserve">Some members have found using Dreamweaver, </w:t>
      </w:r>
      <w:r w:rsidR="00490344">
        <w:t>Github</w:t>
      </w:r>
      <w:r>
        <w:t xml:space="preserve"> and </w:t>
      </w:r>
      <w:r w:rsidR="00490344">
        <w:t>SourceTree</w:t>
      </w:r>
      <w:r>
        <w:t xml:space="preserve"> difficult to use. This is due to having been introduced to new software which is necessary for the project to function. </w:t>
      </w:r>
      <w:r w:rsidR="00490344">
        <w:t>Github</w:t>
      </w:r>
      <w:r>
        <w:t xml:space="preserve"> and </w:t>
      </w:r>
      <w:r w:rsidR="00490344">
        <w:t>SourceTree</w:t>
      </w:r>
      <w:r>
        <w:t xml:space="preserve"> has been the most confusing one to use, as it requires all team members to upload all changes and work done to the website or any assessments reports.</w:t>
      </w:r>
    </w:p>
    <w:p w:rsidR="00AA297A" w:rsidRDefault="00AA297A" w:rsidP="005E2007">
      <w:pPr>
        <w:pStyle w:val="Heading2"/>
      </w:pPr>
      <w:bookmarkStart w:id="42" w:name="_Toc418542709"/>
      <w:r w:rsidRPr="005E2007">
        <w:t>Was this expected?</w:t>
      </w:r>
      <w:bookmarkEnd w:id="42"/>
    </w:p>
    <w:p w:rsidR="00AA297A" w:rsidRDefault="00AA297A" w:rsidP="00AA297A">
      <w:pPr>
        <w:rPr>
          <w:b/>
          <w:u w:val="single"/>
        </w:rPr>
      </w:pPr>
      <w:r>
        <w:t>Ideally it was expected, as learning new things can always be challenging especially learning new programming software as there are a lot of codes to remember and learn.</w:t>
      </w:r>
    </w:p>
    <w:p w:rsidR="00AA297A" w:rsidRDefault="00AA297A" w:rsidP="005E2007">
      <w:pPr>
        <w:pStyle w:val="Heading2"/>
      </w:pPr>
      <w:bookmarkStart w:id="43" w:name="_Toc418542710"/>
      <w:r>
        <w:lastRenderedPageBreak/>
        <w:t>What were you expecting the challenges to be?</w:t>
      </w:r>
      <w:bookmarkEnd w:id="43"/>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Creating a suitable logo for the website</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 xml:space="preserve">Creating a banner/header </w:t>
      </w:r>
    </w:p>
    <w:p w:rsidR="00AA297A" w:rsidRPr="005E2007"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 xml:space="preserve">Creating a full functioning website </w:t>
      </w:r>
    </w:p>
    <w:p w:rsidR="00AA297A" w:rsidRDefault="00AA297A" w:rsidP="005E2007">
      <w:pPr>
        <w:numPr>
          <w:ilvl w:val="0"/>
          <w:numId w:val="3"/>
        </w:numPr>
        <w:spacing w:after="0" w:line="100" w:lineRule="atLeast"/>
        <w:jc w:val="both"/>
        <w:rPr>
          <w:rFonts w:eastAsia="Times New Roman" w:cs="Arial"/>
          <w:color w:val="000000"/>
          <w:sz w:val="24"/>
          <w:szCs w:val="24"/>
        </w:rPr>
      </w:pPr>
      <w:r w:rsidRPr="005E2007">
        <w:rPr>
          <w:rFonts w:eastAsia="Times New Roman" w:cs="Arial"/>
          <w:color w:val="000000"/>
          <w:sz w:val="24"/>
          <w:szCs w:val="24"/>
        </w:rPr>
        <w:t>Creating a full functioning media player within the website</w:t>
      </w:r>
    </w:p>
    <w:p w:rsidR="005E2007" w:rsidRPr="005E2007" w:rsidRDefault="005E2007" w:rsidP="005E2007">
      <w:pPr>
        <w:spacing w:after="0" w:line="100" w:lineRule="atLeast"/>
        <w:ind w:left="720"/>
        <w:jc w:val="both"/>
        <w:rPr>
          <w:rFonts w:eastAsia="Times New Roman" w:cs="Arial"/>
          <w:color w:val="000000"/>
          <w:sz w:val="24"/>
          <w:szCs w:val="24"/>
        </w:rPr>
      </w:pPr>
    </w:p>
    <w:p w:rsidR="00AA297A" w:rsidRDefault="00AA297A" w:rsidP="005E2007">
      <w:pPr>
        <w:pStyle w:val="Heading2"/>
        <w:rPr>
          <w:rFonts w:cs="Calibri"/>
        </w:rPr>
      </w:pPr>
      <w:bookmarkStart w:id="44" w:name="_Toc418542711"/>
      <w:r>
        <w:t>Have these turned out as expected?</w:t>
      </w:r>
      <w:bookmarkEnd w:id="44"/>
    </w:p>
    <w:tbl>
      <w:tblPr>
        <w:tblW w:w="0" w:type="auto"/>
        <w:tblInd w:w="-72" w:type="dxa"/>
        <w:tblLayout w:type="fixed"/>
        <w:tblLook w:val="0000" w:firstRow="0" w:lastRow="0" w:firstColumn="0" w:lastColumn="0" w:noHBand="0" w:noVBand="0"/>
      </w:tblPr>
      <w:tblGrid>
        <w:gridCol w:w="5130"/>
        <w:gridCol w:w="4500"/>
      </w:tblGrid>
      <w:tr w:rsidR="00AA297A" w:rsidTr="005E2007">
        <w:trPr>
          <w:trHeight w:val="512"/>
        </w:trPr>
        <w:tc>
          <w:tcPr>
            <w:tcW w:w="5130" w:type="dxa"/>
            <w:tcBorders>
              <w:top w:val="single" w:sz="4" w:space="0" w:color="000000"/>
              <w:left w:val="single" w:sz="4" w:space="0" w:color="000000"/>
              <w:bottom w:val="single" w:sz="4" w:space="0" w:color="000000"/>
              <w:right w:val="single" w:sz="4" w:space="0" w:color="000000"/>
            </w:tcBorders>
            <w:shd w:val="clear" w:color="auto" w:fill="auto"/>
          </w:tcPr>
          <w:p w:rsidR="00AA297A" w:rsidRDefault="00AA297A" w:rsidP="005E2007">
            <w:pPr>
              <w:pStyle w:val="Heading3"/>
            </w:pPr>
            <w:bookmarkStart w:id="45" w:name="_Toc418542712"/>
            <w:r>
              <w:t>What obstacles or roadblocks have you faced?</w:t>
            </w:r>
            <w:bookmarkEnd w:id="45"/>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rsidR="00AA297A" w:rsidRDefault="00AA297A" w:rsidP="005E2007">
            <w:pPr>
              <w:pStyle w:val="Heading3"/>
            </w:pPr>
            <w:bookmarkStart w:id="46" w:name="_Toc418542713"/>
            <w:r>
              <w:t>What have you done to address these?</w:t>
            </w:r>
            <w:bookmarkEnd w:id="46"/>
          </w:p>
        </w:tc>
      </w:tr>
      <w:tr w:rsidR="00AA297A" w:rsidTr="005E2007">
        <w:trPr>
          <w:trHeight w:val="806"/>
        </w:trPr>
        <w:tc>
          <w:tcPr>
            <w:tcW w:w="5130" w:type="dxa"/>
            <w:tcBorders>
              <w:top w:val="single" w:sz="4" w:space="0" w:color="000000"/>
              <w:left w:val="single" w:sz="4" w:space="0" w:color="000000"/>
              <w:bottom w:val="single" w:sz="4" w:space="0" w:color="000000"/>
              <w:right w:val="single" w:sz="4" w:space="0" w:color="000000"/>
            </w:tcBorders>
            <w:shd w:val="clear" w:color="auto" w:fill="auto"/>
          </w:tcPr>
          <w:p w:rsidR="00AA297A" w:rsidRDefault="00AA297A" w:rsidP="00CF5ECB">
            <w:pPr>
              <w:pStyle w:val="ListParagraph"/>
              <w:numPr>
                <w:ilvl w:val="0"/>
                <w:numId w:val="8"/>
              </w:numPr>
              <w:spacing w:after="0" w:line="100" w:lineRule="atLeast"/>
              <w:rPr>
                <w:rFonts w:cs="Calibri"/>
              </w:rPr>
            </w:pPr>
            <w:r>
              <w:rPr>
                <w:rFonts w:cs="Calibri"/>
              </w:rPr>
              <w:t>Team members not coming to team meetings</w:t>
            </w:r>
          </w:p>
          <w:p w:rsidR="00AA297A" w:rsidRDefault="00AA297A" w:rsidP="00CF5ECB">
            <w:pPr>
              <w:pStyle w:val="ListParagraph"/>
              <w:numPr>
                <w:ilvl w:val="0"/>
                <w:numId w:val="8"/>
              </w:numPr>
              <w:spacing w:after="0" w:line="100" w:lineRule="atLeast"/>
              <w:rPr>
                <w:rFonts w:cs="Calibri"/>
              </w:rPr>
            </w:pPr>
            <w:r>
              <w:rPr>
                <w:rFonts w:cs="Calibri"/>
              </w:rPr>
              <w:t>Not being able to find a website which provides us with royalty free songs</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rsidR="00AA297A" w:rsidRDefault="00AA297A" w:rsidP="00CF5ECB">
            <w:pPr>
              <w:pStyle w:val="ListParagraph"/>
              <w:numPr>
                <w:ilvl w:val="0"/>
                <w:numId w:val="9"/>
              </w:numPr>
              <w:spacing w:after="0" w:line="100" w:lineRule="atLeast"/>
              <w:rPr>
                <w:rFonts w:cs="Calibri"/>
              </w:rPr>
            </w:pPr>
            <w:r>
              <w:rPr>
                <w:rFonts w:cs="Calibri"/>
              </w:rPr>
              <w:t>Let the team leader know you are not able to make it</w:t>
            </w:r>
          </w:p>
          <w:p w:rsidR="00AA297A" w:rsidRDefault="00AA297A" w:rsidP="00CF5ECB">
            <w:pPr>
              <w:pStyle w:val="ListParagraph"/>
              <w:numPr>
                <w:ilvl w:val="0"/>
                <w:numId w:val="9"/>
              </w:numPr>
              <w:spacing w:after="0" w:line="100" w:lineRule="atLeast"/>
            </w:pPr>
            <w:r>
              <w:rPr>
                <w:rFonts w:cs="Calibri"/>
              </w:rPr>
              <w:t xml:space="preserve">Search properly online </w:t>
            </w:r>
          </w:p>
        </w:tc>
      </w:tr>
    </w:tbl>
    <w:p w:rsidR="00AA297A" w:rsidRDefault="00AA297A" w:rsidP="005E2007">
      <w:pPr>
        <w:pStyle w:val="Heading2"/>
      </w:pPr>
      <w:bookmarkStart w:id="47" w:name="_Toc418542714"/>
      <w:r>
        <w:t>Have these been overcome?</w:t>
      </w:r>
      <w:bookmarkEnd w:id="47"/>
    </w:p>
    <w:p w:rsidR="00AA297A" w:rsidRPr="00C8237B" w:rsidRDefault="00AA297A" w:rsidP="00490344">
      <w:pPr>
        <w:spacing w:after="0" w:line="240" w:lineRule="auto"/>
        <w:jc w:val="both"/>
      </w:pPr>
      <w:r>
        <w:t>These roadblocks have yet to be overcome, as team members are still yet to come to team meetings and we are still having trouble in finding a reliable resource for royalty free songs</w:t>
      </w:r>
      <w:r w:rsidR="00490344">
        <w:t>.</w:t>
      </w:r>
    </w:p>
    <w:p w:rsidR="00AA297A" w:rsidRDefault="00AA297A" w:rsidP="005E2007">
      <w:pPr>
        <w:pStyle w:val="Heading2"/>
      </w:pPr>
      <w:bookmarkStart w:id="48" w:name="_Toc418542715"/>
      <w:r>
        <w:t>What have you learned?</w:t>
      </w:r>
      <w:bookmarkEnd w:id="48"/>
    </w:p>
    <w:p w:rsidR="00AA297A" w:rsidRDefault="00AA297A" w:rsidP="00490344">
      <w:pPr>
        <w:spacing w:after="0" w:line="240" w:lineRule="auto"/>
        <w:jc w:val="both"/>
      </w:pPr>
      <w:r>
        <w:t xml:space="preserve">Some team members have now learnt how properly use </w:t>
      </w:r>
      <w:r w:rsidR="00490344">
        <w:t>Github</w:t>
      </w:r>
      <w:r>
        <w:t xml:space="preserve"> and </w:t>
      </w:r>
      <w:r w:rsidR="00490344">
        <w:t>SourceTree. W</w:t>
      </w:r>
      <w:r>
        <w:t>e have also learned how to use Photoshop and Dreamweaver together to create a front page of the website which is functioning</w:t>
      </w:r>
      <w:r w:rsidR="00490344">
        <w:t>.</w:t>
      </w:r>
    </w:p>
    <w:p w:rsidR="00AA297A" w:rsidRDefault="00AA297A" w:rsidP="005E2007">
      <w:pPr>
        <w:pStyle w:val="Heading2"/>
      </w:pPr>
      <w:bookmarkStart w:id="49" w:name="_Toc418542716"/>
      <w:r>
        <w:t>Have you developed any new skills or new experiences?</w:t>
      </w:r>
      <w:bookmarkEnd w:id="49"/>
    </w:p>
    <w:p w:rsidR="00AA297A" w:rsidRPr="00490344" w:rsidRDefault="00AA297A" w:rsidP="00490344">
      <w:pPr>
        <w:spacing w:after="0" w:line="240" w:lineRule="auto"/>
        <w:jc w:val="both"/>
      </w:pPr>
      <w:r>
        <w:t xml:space="preserve">Team members have </w:t>
      </w:r>
      <w:r w:rsidR="005E2007">
        <w:t>developed</w:t>
      </w:r>
      <w:r>
        <w:t xml:space="preserve"> skills in all the new software we are using to create the online radio website. This includes using Photoshop to create our front/home page of the website and then using Dreamweaver to make the page functional with tabs and links to different pages. </w:t>
      </w:r>
    </w:p>
    <w:p w:rsidR="00AA297A" w:rsidRDefault="00AA297A" w:rsidP="005E2007">
      <w:pPr>
        <w:pStyle w:val="Heading2"/>
      </w:pPr>
      <w:bookmarkStart w:id="50" w:name="_Toc418542717"/>
      <w:r>
        <w:t>Has the project plan changed?</w:t>
      </w:r>
      <w:bookmarkEnd w:id="50"/>
    </w:p>
    <w:p w:rsidR="00AA297A" w:rsidRDefault="00AA297A" w:rsidP="00490344">
      <w:pPr>
        <w:spacing w:after="0" w:line="240" w:lineRule="auto"/>
        <w:jc w:val="both"/>
      </w:pPr>
      <w:r>
        <w:t xml:space="preserve">The project plan had changed from the </w:t>
      </w:r>
      <w:r w:rsidR="005E2007">
        <w:t>start; we had planned to create a modding website</w:t>
      </w:r>
      <w:r>
        <w:t xml:space="preserve"> where users can download their mods straight from the site to their systems. </w:t>
      </w:r>
      <w:r w:rsidR="005E2007">
        <w:t>We</w:t>
      </w:r>
      <w:r>
        <w:t xml:space="preserve"> however changed it to an online radio website. Since we have changed our topic choice, we had also changed all our aims and goals for the project.</w:t>
      </w:r>
    </w:p>
    <w:p w:rsidR="00AA297A" w:rsidRDefault="00AA297A" w:rsidP="005E2007">
      <w:pPr>
        <w:pStyle w:val="Heading2"/>
      </w:pPr>
      <w:bookmarkStart w:id="51" w:name="_Toc418542718"/>
      <w:r>
        <w:t>Would you make any changes to your plans now?</w:t>
      </w:r>
      <w:bookmarkEnd w:id="51"/>
    </w:p>
    <w:p w:rsidR="00AA297A" w:rsidRDefault="00AA297A" w:rsidP="00490344">
      <w:pPr>
        <w:spacing w:after="0" w:line="240" w:lineRule="auto"/>
        <w:jc w:val="both"/>
      </w:pPr>
      <w:r>
        <w:t>We wouldn’t make any changes to the plans right now, as everything is running quite smoothly and according to the plan. However, we have allowed more time to the coding of the website and less time to the testing of the functionality of the website.</w:t>
      </w:r>
    </w:p>
    <w:p w:rsidR="00AA297A" w:rsidRDefault="00AA297A" w:rsidP="005E2007">
      <w:pPr>
        <w:pStyle w:val="Heading2"/>
      </w:pPr>
      <w:bookmarkStart w:id="52" w:name="_Toc418542719"/>
      <w:r>
        <w:t>Have things turned out as expected?</w:t>
      </w:r>
      <w:bookmarkEnd w:id="52"/>
    </w:p>
    <w:p w:rsidR="00AA297A" w:rsidRPr="00490344" w:rsidRDefault="00AA297A" w:rsidP="00490344">
      <w:pPr>
        <w:spacing w:after="0" w:line="240" w:lineRule="auto"/>
        <w:jc w:val="both"/>
      </w:pPr>
      <w:r>
        <w:t xml:space="preserve">The project has turned out quite well, the website currently is up and running, there is also a media player which can only play one </w:t>
      </w:r>
      <w:r w:rsidR="005E2007">
        <w:t>song;</w:t>
      </w:r>
      <w:r>
        <w:t xml:space="preserve"> we also have a logo for the website and soon to have a banner for the website.</w:t>
      </w:r>
    </w:p>
    <w:p w:rsidR="00AA297A" w:rsidRPr="00E0793D" w:rsidRDefault="00AA297A" w:rsidP="005E2007">
      <w:pPr>
        <w:pStyle w:val="Heading2"/>
      </w:pPr>
      <w:bookmarkStart w:id="53" w:name="_Toc418542720"/>
      <w:r>
        <w:lastRenderedPageBreak/>
        <w:t>What would you differently if you had your time over again?</w:t>
      </w:r>
      <w:bookmarkEnd w:id="53"/>
    </w:p>
    <w:p w:rsidR="00AA297A" w:rsidRPr="00490344" w:rsidRDefault="00AA297A" w:rsidP="005E2007">
      <w:pPr>
        <w:jc w:val="both"/>
      </w:pPr>
      <w:r>
        <w:t>I would like to have started the project earlier as we had to start around week 5, due to this we had to start late and had to catch up with all the missed out work for each of the weeks.</w:t>
      </w:r>
    </w:p>
    <w:p w:rsidR="00AA297A" w:rsidRDefault="00AA297A" w:rsidP="005E2007">
      <w:pPr>
        <w:pStyle w:val="Heading2"/>
      </w:pPr>
      <w:bookmarkStart w:id="54" w:name="_Toc418542721"/>
      <w:r>
        <w:t>Has your timetable been realistic?</w:t>
      </w:r>
      <w:bookmarkEnd w:id="54"/>
    </w:p>
    <w:p w:rsidR="00AA297A" w:rsidRPr="00490344" w:rsidRDefault="00AA297A" w:rsidP="005E2007">
      <w:pPr>
        <w:jc w:val="both"/>
      </w:pPr>
      <w:r>
        <w:t>Our timetable so far has been quite realistic, as we have set realistic tasks to be done. For example we have a task which is to create a database for the website which can hold songs. Also another example is to look for royalty free songs to put in the database.</w:t>
      </w:r>
    </w:p>
    <w:p w:rsidR="00AA297A" w:rsidRDefault="00AA297A" w:rsidP="005E2007">
      <w:pPr>
        <w:pStyle w:val="Heading2"/>
      </w:pPr>
      <w:bookmarkStart w:id="55" w:name="_Toc418542722"/>
      <w:r>
        <w:t>What would you change in your timetable, knowing what you do now?</w:t>
      </w:r>
      <w:bookmarkEnd w:id="55"/>
    </w:p>
    <w:p w:rsidR="00AA297A" w:rsidRDefault="00AA297A" w:rsidP="005E2007">
      <w:pPr>
        <w:jc w:val="both"/>
        <w:rPr>
          <w:b/>
          <w:u w:val="single"/>
        </w:rPr>
      </w:pPr>
      <w:r>
        <w:t xml:space="preserve">We wouldn’t likely change the timetable right now. This is due to the project running smoothly and according to the timetable plans. </w:t>
      </w:r>
    </w:p>
    <w:p w:rsidR="00AA297A" w:rsidRDefault="00AA297A" w:rsidP="005E2007">
      <w:pPr>
        <w:pStyle w:val="Heading2"/>
      </w:pPr>
      <w:bookmarkStart w:id="56" w:name="_Toc418542723"/>
      <w:r>
        <w:t>How likely are you to keep to your timetable for the rest of the project?</w:t>
      </w:r>
      <w:bookmarkEnd w:id="56"/>
    </w:p>
    <w:p w:rsidR="00AA297A" w:rsidRDefault="00AA297A" w:rsidP="005E2007">
      <w:pPr>
        <w:jc w:val="both"/>
        <w:rPr>
          <w:b/>
          <w:u w:val="single"/>
        </w:rPr>
      </w:pPr>
      <w:r>
        <w:t xml:space="preserve">We are more likely to keep to the timetable set by the team for the rest of project, as everything has gone well while following the current timetable. </w:t>
      </w:r>
    </w:p>
    <w:p w:rsidR="00AA297A" w:rsidRDefault="00AA297A" w:rsidP="005E2007">
      <w:pPr>
        <w:pStyle w:val="Heading2"/>
      </w:pPr>
      <w:bookmarkStart w:id="57" w:name="_Toc418542724"/>
      <w:r>
        <w:t>Have tools and technologies worked out as expected?</w:t>
      </w:r>
      <w:bookmarkEnd w:id="57"/>
    </w:p>
    <w:p w:rsidR="00AA297A" w:rsidRDefault="00AA297A" w:rsidP="005E2007">
      <w:pPr>
        <w:jc w:val="both"/>
        <w:rPr>
          <w:b/>
          <w:u w:val="single"/>
        </w:rPr>
      </w:pPr>
      <w:r>
        <w:t xml:space="preserve">All the current tools we are using have worked out as we expected. Especially </w:t>
      </w:r>
      <w:r w:rsidR="00490344">
        <w:t>Github</w:t>
      </w:r>
      <w:r>
        <w:t xml:space="preserve"> and </w:t>
      </w:r>
      <w:r w:rsidR="00490344">
        <w:t>SourceTree</w:t>
      </w:r>
      <w:r>
        <w:t xml:space="preserve"> have been working really well for us, as it the foundation for our website.</w:t>
      </w:r>
    </w:p>
    <w:p w:rsidR="00AA297A" w:rsidRDefault="00AA297A" w:rsidP="005E2007">
      <w:pPr>
        <w:pStyle w:val="Heading2"/>
      </w:pPr>
      <w:bookmarkStart w:id="58" w:name="_Toc418542725"/>
      <w:r>
        <w:t>Have any of the risks you identified occurred?</w:t>
      </w:r>
      <w:bookmarkEnd w:id="58"/>
    </w:p>
    <w:p w:rsidR="00AA297A" w:rsidRDefault="00AA297A" w:rsidP="005E2007">
      <w:pPr>
        <w:jc w:val="both"/>
        <w:rPr>
          <w:b/>
          <w:u w:val="single"/>
        </w:rPr>
      </w:pPr>
      <w:r>
        <w:t xml:space="preserve">We have the risk of lack of skills with the technologies and tools, finding songs that are copyright free and team members communicating with the team leader and coming to the team meetings, </w:t>
      </w:r>
    </w:p>
    <w:p w:rsidR="00AA297A" w:rsidRDefault="00AA297A" w:rsidP="005E2007">
      <w:pPr>
        <w:pStyle w:val="Heading2"/>
      </w:pPr>
      <w:bookmarkStart w:id="59" w:name="_Toc418542726"/>
      <w:r>
        <w:t>Have there been any unanticipated events that have affected your progress?</w:t>
      </w:r>
      <w:bookmarkEnd w:id="59"/>
    </w:p>
    <w:p w:rsidR="00AA297A" w:rsidRDefault="00AA297A" w:rsidP="005E2007">
      <w:pPr>
        <w:jc w:val="both"/>
      </w:pPr>
      <w:r>
        <w:t>There has been one instance of a team member leaving and leaving all his unfinished for us to do, we had another instance where we couldn’t find any songs which are free and we didn’t want to use just any song as we could run the risk of paying fines for using a song without permission.</w:t>
      </w:r>
    </w:p>
    <w:p w:rsidR="0008222B" w:rsidRPr="0008222B" w:rsidRDefault="0008222B">
      <w:pPr>
        <w:pStyle w:val="Heading1"/>
        <w:rPr>
          <w:rFonts w:cs="CMR10"/>
          <w:sz w:val="24"/>
          <w:szCs w:val="24"/>
        </w:rPr>
      </w:pPr>
      <w:bookmarkStart w:id="60" w:name="__RefHeading__1269_2028002664"/>
      <w:bookmarkEnd w:id="60"/>
    </w:p>
    <w:p w:rsidR="0008222B" w:rsidRPr="0008222B" w:rsidRDefault="0008222B">
      <w:pPr>
        <w:pStyle w:val="Heading1"/>
        <w:rPr>
          <w:rFonts w:cs="CMR10"/>
          <w:sz w:val="24"/>
          <w:szCs w:val="24"/>
        </w:rPr>
      </w:pPr>
    </w:p>
    <w:p w:rsidR="0008222B" w:rsidRPr="0008222B" w:rsidRDefault="0008222B">
      <w:pPr>
        <w:pStyle w:val="Heading1"/>
        <w:rPr>
          <w:rFonts w:cs="CMR10"/>
          <w:sz w:val="24"/>
          <w:szCs w:val="24"/>
        </w:rPr>
      </w:pPr>
    </w:p>
    <w:p w:rsidR="005E2007" w:rsidRPr="005E2007" w:rsidRDefault="00CF5ECB">
      <w:pPr>
        <w:pStyle w:val="Heading1"/>
        <w:rPr>
          <w:rFonts w:cs="CMR10"/>
          <w:sz w:val="24"/>
          <w:szCs w:val="24"/>
        </w:rPr>
      </w:pPr>
      <w:bookmarkStart w:id="61" w:name="_Toc418542727"/>
      <w:r>
        <w:t>Project Processes</w:t>
      </w:r>
      <w:bookmarkEnd w:id="61"/>
    </w:p>
    <w:p w:rsidR="00CF5ECB" w:rsidRDefault="00CF5ECB" w:rsidP="005E2007">
      <w:pPr>
        <w:rPr>
          <w:rFonts w:cs="CMR10"/>
          <w:sz w:val="24"/>
          <w:szCs w:val="24"/>
        </w:rPr>
      </w:pPr>
      <w:r>
        <w:t>(Covered By Rudhra)</w:t>
      </w:r>
    </w:p>
    <w:p w:rsidR="00CF5ECB" w:rsidRDefault="00CF5ECB" w:rsidP="006F1217">
      <w:pPr>
        <w:pStyle w:val="Heading2"/>
      </w:pPr>
      <w:bookmarkStart w:id="62" w:name="_Toc418542728"/>
      <w:r>
        <w:t>What have you learned about group projects?</w:t>
      </w:r>
      <w:bookmarkEnd w:id="62"/>
      <w:r>
        <w:t xml:space="preserve"> </w:t>
      </w:r>
    </w:p>
    <w:p w:rsidR="00CF5ECB" w:rsidRDefault="00CF5ECB" w:rsidP="0008222B">
      <w:pPr>
        <w:spacing w:after="0" w:line="240" w:lineRule="auto"/>
        <w:jc w:val="both"/>
        <w:rPr>
          <w:rFonts w:cs="CMR10"/>
          <w:b/>
          <w:sz w:val="24"/>
          <w:szCs w:val="24"/>
        </w:rPr>
      </w:pPr>
      <w:r>
        <w:t xml:space="preserve">Being a project manager is a difficult but interesting role. This role in the group project helps to develop problem solving skills. Group project also helps to learn new technologies and tool from other members.  </w:t>
      </w:r>
    </w:p>
    <w:p w:rsidR="00CF5ECB" w:rsidRDefault="00CF5ECB" w:rsidP="006F1217">
      <w:pPr>
        <w:pStyle w:val="Heading2"/>
      </w:pPr>
      <w:bookmarkStart w:id="63" w:name="_Toc418542729"/>
      <w:r>
        <w:lastRenderedPageBreak/>
        <w:t>What has worked well in your group?</w:t>
      </w:r>
      <w:bookmarkEnd w:id="63"/>
    </w:p>
    <w:p w:rsidR="00CF5ECB" w:rsidRPr="0008222B" w:rsidRDefault="00CF5ECB" w:rsidP="0008222B">
      <w:pPr>
        <w:spacing w:after="0" w:line="240" w:lineRule="auto"/>
        <w:jc w:val="both"/>
      </w:pPr>
      <w:r>
        <w:t>All the team members are striving to achieve the allocated task. We have found some backlogs during this iteration and we came up with updated task list in the following week to solve the work backlogs.</w:t>
      </w:r>
    </w:p>
    <w:p w:rsidR="00CF5ECB" w:rsidRDefault="00CF5ECB" w:rsidP="006F1217">
      <w:pPr>
        <w:pStyle w:val="Heading2"/>
      </w:pPr>
      <w:bookmarkStart w:id="64" w:name="_Toc418542730"/>
      <w:r>
        <w:t>What hasn't worked well?</w:t>
      </w:r>
      <w:bookmarkEnd w:id="64"/>
    </w:p>
    <w:p w:rsidR="00CF5ECB" w:rsidRPr="0008222B" w:rsidRDefault="00CF5ECB" w:rsidP="0008222B">
      <w:pPr>
        <w:spacing w:after="0" w:line="240" w:lineRule="auto"/>
        <w:jc w:val="both"/>
      </w:pPr>
      <w:r>
        <w:t xml:space="preserve">Team meeting as scheduled has not worked well. We planned three face to face meeting in a week including the tutorial hours. But we did not provide any fallback approach if any of our members didn’t make the team meetings. </w:t>
      </w:r>
    </w:p>
    <w:p w:rsidR="00CF5ECB" w:rsidRPr="006F1217" w:rsidRDefault="00CF5ECB" w:rsidP="006F1217">
      <w:pPr>
        <w:pStyle w:val="Heading2"/>
        <w:spacing w:line="100" w:lineRule="atLeast"/>
        <w:jc w:val="both"/>
        <w:rPr>
          <w:rFonts w:cs="CMR10"/>
          <w:sz w:val="24"/>
          <w:szCs w:val="24"/>
        </w:rPr>
      </w:pPr>
      <w:bookmarkStart w:id="65" w:name="_Toc418542731"/>
      <w:r w:rsidRPr="006F1217">
        <w:t>What are the group's processes for communication?</w:t>
      </w:r>
      <w:bookmarkEnd w:id="65"/>
    </w:p>
    <w:p w:rsidR="00CF5ECB" w:rsidRPr="0008222B" w:rsidRDefault="00CF5ECB" w:rsidP="0008222B">
      <w:pPr>
        <w:spacing w:after="0" w:line="240" w:lineRule="auto"/>
        <w:jc w:val="both"/>
      </w:pPr>
      <w:r w:rsidRPr="0008222B">
        <w:t>We have a clear schedule about the team meetings and communication methods.  It’s every team member responsibility to attend the meeting and also answering any request from the other team member within a day. Weekly tasks will be assigned on Trello board for all team members and it is responsibility of members to follow and complete the task with in the time specified. The tasks are assigned in the tutorial class.</w:t>
      </w:r>
    </w:p>
    <w:p w:rsidR="00CF5ECB" w:rsidRDefault="00CF5ECB" w:rsidP="006F1217">
      <w:pPr>
        <w:pStyle w:val="Heading2"/>
      </w:pPr>
      <w:bookmarkStart w:id="66" w:name="_Toc418542732"/>
      <w:r>
        <w:t>How effective have these been?</w:t>
      </w:r>
      <w:bookmarkEnd w:id="66"/>
      <w:r>
        <w:t xml:space="preserve"> </w:t>
      </w:r>
    </w:p>
    <w:p w:rsidR="00CF5ECB" w:rsidRPr="0008222B" w:rsidRDefault="00CF5ECB" w:rsidP="0008222B">
      <w:pPr>
        <w:spacing w:after="0" w:line="240" w:lineRule="auto"/>
        <w:jc w:val="both"/>
      </w:pPr>
      <w:r w:rsidRPr="0008222B">
        <w:t>It is not very effect</w:t>
      </w:r>
      <w:r w:rsidR="006F1217" w:rsidRPr="0008222B">
        <w:t>ive</w:t>
      </w:r>
      <w:r w:rsidRPr="0008222B">
        <w:t xml:space="preserve"> due to </w:t>
      </w:r>
      <w:r w:rsidR="006F1217" w:rsidRPr="0008222B">
        <w:t>member’s</w:t>
      </w:r>
      <w:r w:rsidRPr="0008222B">
        <w:t xml:space="preserve"> absence quite often. </w:t>
      </w:r>
    </w:p>
    <w:p w:rsidR="00CF5ECB" w:rsidRDefault="00CF5ECB" w:rsidP="006F1217">
      <w:pPr>
        <w:pStyle w:val="Heading2"/>
      </w:pPr>
      <w:bookmarkStart w:id="67" w:name="_Toc418542733"/>
      <w:r>
        <w:t>Have there been any changes in these since the start of the semester?</w:t>
      </w:r>
      <w:bookmarkEnd w:id="67"/>
    </w:p>
    <w:p w:rsidR="00CF5ECB" w:rsidRPr="0008222B" w:rsidRDefault="00CF5ECB" w:rsidP="0008222B">
      <w:pPr>
        <w:spacing w:after="0" w:line="240" w:lineRule="auto"/>
        <w:jc w:val="both"/>
      </w:pPr>
      <w:r w:rsidRPr="0008222B">
        <w:t>We have modified the one of the scheduled meeting to online chat instead of face to face meeting.</w:t>
      </w:r>
    </w:p>
    <w:p w:rsidR="00CF5ECB" w:rsidRDefault="00CF5ECB" w:rsidP="006F1217">
      <w:pPr>
        <w:pStyle w:val="Heading2"/>
        <w:ind w:left="0" w:firstLine="0"/>
      </w:pPr>
      <w:bookmarkStart w:id="68" w:name="_Toc418542734"/>
      <w:r>
        <w:t xml:space="preserve">From your experience in this project, what </w:t>
      </w:r>
      <w:r w:rsidR="006F1217">
        <w:t xml:space="preserve">is the most important aspect of </w:t>
      </w:r>
      <w:r>
        <w:t>organizing a project of this nature?</w:t>
      </w:r>
      <w:bookmarkEnd w:id="68"/>
    </w:p>
    <w:p w:rsidR="00CF5ECB" w:rsidRPr="0008222B" w:rsidRDefault="00CF5ECB" w:rsidP="0008222B">
      <w:pPr>
        <w:spacing w:after="0" w:line="240" w:lineRule="auto"/>
        <w:jc w:val="both"/>
      </w:pPr>
      <w:r>
        <w:t xml:space="preserve">It is important to understand the projects basics then make a plan how to implement it. </w:t>
      </w:r>
      <w:r w:rsidR="009C55F8">
        <w:t xml:space="preserve">Draw a clear sketch of tools and technologies required skill required including the time scheduling. </w:t>
      </w:r>
      <w:r>
        <w:t>Discuss with the team members how to achieve the target before the start of project. Activity meetings and good communication in the group is an important aspect.</w:t>
      </w:r>
    </w:p>
    <w:p w:rsidR="00CF5ECB" w:rsidRDefault="00CF5ECB" w:rsidP="006F1217">
      <w:pPr>
        <w:pStyle w:val="Heading2"/>
      </w:pPr>
      <w:bookmarkStart w:id="69" w:name="_Toc418542735"/>
      <w:r>
        <w:t>Is there anything that you would do differently if you were to start again?</w:t>
      </w:r>
      <w:bookmarkEnd w:id="69"/>
    </w:p>
    <w:p w:rsidR="00CF5ECB" w:rsidRPr="0008222B" w:rsidRDefault="00CF5ECB" w:rsidP="0008222B">
      <w:pPr>
        <w:spacing w:after="0" w:line="240" w:lineRule="auto"/>
        <w:jc w:val="both"/>
      </w:pPr>
      <w:r w:rsidRPr="0008222B">
        <w:t>Getting to know the abilities of team members and setting goals accordingly will result a better outcome of the project.</w:t>
      </w:r>
    </w:p>
    <w:p w:rsidR="00CF5ECB" w:rsidRDefault="00CF5ECB" w:rsidP="006F1217">
      <w:pPr>
        <w:pStyle w:val="Heading2"/>
      </w:pPr>
      <w:bookmarkStart w:id="70" w:name="_Toc418542736"/>
      <w:r>
        <w:t>What advice would you give to a group about to embark on a similar project?</w:t>
      </w:r>
      <w:bookmarkEnd w:id="70"/>
    </w:p>
    <w:p w:rsidR="00CF5ECB" w:rsidRDefault="00CF5ECB" w:rsidP="0008222B">
      <w:pPr>
        <w:spacing w:after="0" w:line="240" w:lineRule="auto"/>
        <w:jc w:val="both"/>
      </w:pPr>
      <w:r w:rsidRPr="0008222B">
        <w:t>I would suggest every member’s contribution to a project is very important as well as communication between the group members.</w:t>
      </w:r>
    </w:p>
    <w:p w:rsidR="0008222B" w:rsidRDefault="0008222B" w:rsidP="0008222B">
      <w:pPr>
        <w:spacing w:after="0" w:line="240" w:lineRule="auto"/>
        <w:jc w:val="both"/>
      </w:pPr>
    </w:p>
    <w:p w:rsidR="0008222B" w:rsidRDefault="0008222B" w:rsidP="0008222B">
      <w:pPr>
        <w:spacing w:after="0" w:line="240" w:lineRule="auto"/>
        <w:jc w:val="both"/>
      </w:pPr>
    </w:p>
    <w:p w:rsidR="006F1217" w:rsidRDefault="00CF5ECB">
      <w:pPr>
        <w:pStyle w:val="Heading1"/>
      </w:pPr>
      <w:bookmarkStart w:id="71" w:name="__RefHeading__1271_2028002664"/>
      <w:bookmarkStart w:id="72" w:name="_Toc418542737"/>
      <w:bookmarkEnd w:id="71"/>
      <w:r>
        <w:t>Workload and</w:t>
      </w:r>
      <w:r w:rsidR="006F1217">
        <w:t xml:space="preserve"> Roles</w:t>
      </w:r>
      <w:bookmarkEnd w:id="72"/>
      <w:r>
        <w:t xml:space="preserve"> </w:t>
      </w:r>
    </w:p>
    <w:p w:rsidR="00CF5ECB" w:rsidRDefault="00CF5ECB" w:rsidP="006F1217">
      <w:r>
        <w:t>(Covered by everyone)</w:t>
      </w:r>
    </w:p>
    <w:p w:rsidR="00CF5ECB" w:rsidRDefault="00CF5ECB" w:rsidP="00AE198E">
      <w:pPr>
        <w:pStyle w:val="Heading2"/>
      </w:pPr>
      <w:bookmarkStart w:id="73" w:name="__RefHeading__1273_2028002664"/>
      <w:bookmarkStart w:id="74" w:name="_Toc418542738"/>
      <w:bookmarkEnd w:id="73"/>
      <w:r>
        <w:t>Rudhrakumar Nallur Gurunathan</w:t>
      </w:r>
      <w:bookmarkEnd w:id="74"/>
    </w:p>
    <w:tbl>
      <w:tblPr>
        <w:tblW w:w="101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8"/>
        <w:gridCol w:w="743"/>
        <w:gridCol w:w="7380"/>
        <w:gridCol w:w="780"/>
        <w:gridCol w:w="20"/>
      </w:tblGrid>
      <w:tr w:rsidR="00CF5ECB" w:rsidTr="00C80A07">
        <w:trPr>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b/>
                <w:bCs/>
                <w:color w:val="000000"/>
              </w:rPr>
            </w:pPr>
            <w:r>
              <w:rPr>
                <w:rFonts w:eastAsia="Times New Roman" w:cs="Times New Roman"/>
                <w:b/>
                <w:bCs/>
                <w:color w:val="000000"/>
              </w:rPr>
              <w:t>Date</w:t>
            </w:r>
          </w:p>
        </w:tc>
        <w:tc>
          <w:tcPr>
            <w:tcW w:w="743" w:type="dxa"/>
            <w:shd w:val="clear" w:color="auto" w:fill="FFFFFF"/>
            <w:vAlign w:val="center"/>
          </w:tcPr>
          <w:p w:rsidR="00CF5ECB" w:rsidRDefault="00CF5ECB">
            <w:pPr>
              <w:spacing w:after="0" w:line="100" w:lineRule="atLeast"/>
              <w:jc w:val="center"/>
              <w:rPr>
                <w:rFonts w:eastAsia="Times New Roman" w:cs="Times New Roman"/>
                <w:b/>
                <w:bCs/>
                <w:color w:val="000000"/>
              </w:rPr>
            </w:pPr>
            <w:r>
              <w:rPr>
                <w:rFonts w:eastAsia="Times New Roman" w:cs="Times New Roman"/>
                <w:b/>
                <w:bCs/>
                <w:color w:val="000000"/>
              </w:rPr>
              <w:t>Week</w:t>
            </w:r>
          </w:p>
        </w:tc>
        <w:tc>
          <w:tcPr>
            <w:tcW w:w="7380" w:type="dxa"/>
            <w:shd w:val="clear" w:color="auto" w:fill="FFFFFF"/>
            <w:vAlign w:val="center"/>
          </w:tcPr>
          <w:p w:rsidR="00CF5ECB" w:rsidRDefault="00CF5ECB">
            <w:pPr>
              <w:spacing w:after="0" w:line="100" w:lineRule="atLeast"/>
              <w:jc w:val="center"/>
              <w:rPr>
                <w:rFonts w:eastAsia="Times New Roman" w:cs="Times New Roman"/>
                <w:b/>
                <w:bCs/>
                <w:color w:val="000000"/>
              </w:rPr>
            </w:pPr>
            <w:r>
              <w:rPr>
                <w:rFonts w:eastAsia="Times New Roman" w:cs="Times New Roman"/>
                <w:b/>
                <w:bCs/>
                <w:color w:val="000000"/>
              </w:rPr>
              <w:t>Description</w:t>
            </w:r>
          </w:p>
        </w:tc>
        <w:tc>
          <w:tcPr>
            <w:tcW w:w="800" w:type="dxa"/>
            <w:gridSpan w:val="2"/>
            <w:shd w:val="clear" w:color="auto" w:fill="FFFFFF"/>
            <w:vAlign w:val="center"/>
          </w:tcPr>
          <w:p w:rsidR="00CF5ECB" w:rsidRDefault="00CF5ECB" w:rsidP="006F1217">
            <w:pPr>
              <w:spacing w:after="0" w:line="100" w:lineRule="atLeast"/>
              <w:jc w:val="center"/>
            </w:pPr>
            <w:r>
              <w:rPr>
                <w:rFonts w:eastAsia="Times New Roman" w:cs="Times New Roman"/>
                <w:b/>
                <w:bCs/>
                <w:color w:val="000000"/>
              </w:rPr>
              <w:t>Hours</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bCs/>
                <w:color w:val="000000"/>
              </w:rPr>
            </w:pPr>
            <w:r>
              <w:rPr>
                <w:rFonts w:eastAsia="Times New Roman" w:cs="Times New Roman"/>
                <w:color w:val="000000"/>
              </w:rPr>
              <w:t>27-Mar-15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bCs/>
                <w:color w:val="000000"/>
              </w:rPr>
              <w:t> 4</w:t>
            </w:r>
          </w:p>
        </w:tc>
        <w:tc>
          <w:tcPr>
            <w:tcW w:w="7380"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Arial"/>
                <w:color w:val="000000"/>
              </w:rPr>
              <w:t>Team formed and project decided</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368"/>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lastRenderedPageBreak/>
              <w:t>29-Mar-15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4</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work on Assignment 1</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3</w:t>
            </w:r>
            <w:r w:rsidR="006F1217">
              <w:rPr>
                <w:rFonts w:eastAsia="Times New Roman" w:cs="Times New Roman"/>
                <w:color w:val="000000"/>
              </w:rPr>
              <w:t>.0</w:t>
            </w:r>
          </w:p>
        </w:tc>
      </w:tr>
      <w:tr w:rsidR="00CF5ECB" w:rsidTr="00C80A07">
        <w:trPr>
          <w:gridAfter w:val="1"/>
          <w:wAfter w:w="20" w:type="dxa"/>
          <w:trHeight w:val="413"/>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30-Mar-15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4</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Team meeting and assignment discussion and modification</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827"/>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31-Mar-15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4</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Involved in team meeting with Josh at RMIT, finalize and submit A1 document, communicate with members who didn't show up today and book consultation meeting with James.</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692"/>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 </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5</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Install Dreamweaver-CS 5.5 on my laptop to work on this assignment and work on website template</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3</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napToGrid w:val="0"/>
              <w:spacing w:after="0" w:line="100" w:lineRule="atLeast"/>
              <w:jc w:val="center"/>
              <w:rPr>
                <w:rFonts w:eastAsia="Times New Roman" w:cs="Times New Roman"/>
                <w:color w:val="000000"/>
              </w:rPr>
            </w:pP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5</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 xml:space="preserve">Research on how to use </w:t>
            </w:r>
            <w:r w:rsidR="00490344">
              <w:rPr>
                <w:rFonts w:eastAsia="Times New Roman" w:cs="Arial"/>
                <w:color w:val="000000"/>
              </w:rPr>
              <w:t>Github</w:t>
            </w:r>
            <w:r>
              <w:rPr>
                <w:rFonts w:eastAsia="Times New Roman" w:cs="Arial"/>
                <w:color w:val="000000"/>
              </w:rPr>
              <w:br/>
              <w:t xml:space="preserve">Create new account with </w:t>
            </w:r>
            <w:r w:rsidR="00490344">
              <w:rPr>
                <w:rFonts w:eastAsia="Times New Roman" w:cs="Arial"/>
                <w:color w:val="000000"/>
              </w:rPr>
              <w:t>Github</w:t>
            </w:r>
            <w:r>
              <w:rPr>
                <w:rFonts w:eastAsia="Times New Roman" w:cs="Arial"/>
                <w:color w:val="000000"/>
              </w:rPr>
              <w:t xml:space="preserve"> and created a public repository</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3</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napToGrid w:val="0"/>
              <w:spacing w:after="0" w:line="100" w:lineRule="atLeast"/>
              <w:jc w:val="center"/>
              <w:rPr>
                <w:rFonts w:eastAsia="Times New Roman" w:cs="Times New Roman"/>
                <w:color w:val="000000"/>
              </w:rPr>
            </w:pP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5</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 xml:space="preserve">Download SourceTree on my laptop and linked </w:t>
            </w:r>
            <w:r w:rsidR="00490344">
              <w:rPr>
                <w:rFonts w:eastAsia="Times New Roman" w:cs="Arial"/>
                <w:color w:val="000000"/>
              </w:rPr>
              <w:t>Github</w:t>
            </w:r>
            <w:r>
              <w:rPr>
                <w:rFonts w:eastAsia="Times New Roman" w:cs="Arial"/>
                <w:color w:val="000000"/>
              </w:rPr>
              <w:t xml:space="preserve"> account</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10-Apr-15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5</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Tutorial hours</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638"/>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13-Apr-15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Commit the Project files through SourceTree Checked the other member Daniel is also able to update and edit code using SourceTree</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2.5</w:t>
            </w:r>
          </w:p>
        </w:tc>
      </w:tr>
      <w:tr w:rsidR="00CF5ECB" w:rsidTr="00C80A07">
        <w:trPr>
          <w:gridAfter w:val="1"/>
          <w:wAfter w:w="20" w:type="dxa"/>
          <w:trHeight w:val="503"/>
        </w:trPr>
        <w:tc>
          <w:tcPr>
            <w:tcW w:w="1208" w:type="dxa"/>
            <w:shd w:val="clear" w:color="auto" w:fill="FFFFFF"/>
            <w:vAlign w:val="center"/>
          </w:tcPr>
          <w:p w:rsidR="00CF5ECB" w:rsidRDefault="00CF5ECB">
            <w:pPr>
              <w:snapToGrid w:val="0"/>
              <w:spacing w:after="0" w:line="100" w:lineRule="atLeast"/>
              <w:jc w:val="center"/>
              <w:rPr>
                <w:rFonts w:eastAsia="Times New Roman" w:cs="Times New Roman"/>
                <w:color w:val="000000"/>
              </w:rPr>
            </w:pP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Download UniserverZ and linked it to the project created database in it to store music playlist</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1.5</w:t>
            </w:r>
          </w:p>
        </w:tc>
      </w:tr>
      <w:tr w:rsidR="00CF5ECB" w:rsidTr="00C80A07">
        <w:trPr>
          <w:gridAfter w:val="1"/>
          <w:wAfter w:w="20" w:type="dxa"/>
          <w:trHeight w:val="35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13-Apr-15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Team Meeting Discussed the weeks plan with Daniel</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1.5</w:t>
            </w:r>
          </w:p>
        </w:tc>
      </w:tr>
      <w:tr w:rsidR="00CF5ECB" w:rsidTr="00C80A07">
        <w:trPr>
          <w:gridAfter w:val="1"/>
          <w:wAfter w:w="20" w:type="dxa"/>
          <w:trHeight w:val="53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14-Apr-15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Expecting members for the scheduled meeting at RMIT Campus on 14/4/15 discussion online with Dylan and Daniel</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0.5</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16-Apr-15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Managing Trello and look over the digitalocean.com website and sign up</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0.5</w:t>
            </w:r>
          </w:p>
        </w:tc>
      </w:tr>
      <w:tr w:rsidR="00CF5ECB" w:rsidTr="00C80A07">
        <w:trPr>
          <w:gridAfter w:val="1"/>
          <w:wAfter w:w="20" w:type="dxa"/>
          <w:trHeight w:val="495"/>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17-Apr-15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6</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Work on peer Assessment , discuss with tutor about the team status and issues, hosting server setup issues, and following week plan</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495"/>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20-Apr-15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7</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Peer Assessment done on "The Rocket" , Team meeting on 20/4 with other members , Updated Trello,</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23-Apr-15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7</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Modify the web page look by changing various css code from website template.</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3</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23-Apr-15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7</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Change background image, added media player to home page</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735"/>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24-Apr-15</w:t>
            </w:r>
          </w:p>
        </w:tc>
        <w:tc>
          <w:tcPr>
            <w:tcW w:w="743" w:type="dxa"/>
            <w:shd w:val="clear" w:color="auto" w:fill="FFFFFF"/>
            <w:vAlign w:val="center"/>
          </w:tcPr>
          <w:p w:rsidR="00CF5ECB" w:rsidRDefault="00CF5ECB">
            <w:pPr>
              <w:spacing w:after="0" w:line="100" w:lineRule="atLeast"/>
              <w:jc w:val="center"/>
              <w:rPr>
                <w:rFonts w:eastAsia="Times New Roman" w:cs="Arial"/>
              </w:rPr>
            </w:pPr>
            <w:r>
              <w:rPr>
                <w:rFonts w:eastAsia="Times New Roman" w:cs="Times New Roman"/>
                <w:color w:val="000000"/>
              </w:rPr>
              <w:t>7</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rPr>
              <w:t>Discussed about assignment 2 and allocated to each one to some part of it.  Discussed about the road block (can’t get songs) with tutor and get some solution from Gin. Allocated task for next week. Tested the website built so far</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jc w:val="center"/>
              <w:rPr>
                <w:rFonts w:eastAsia="Times New Roman" w:cs="Times New Roman"/>
                <w:color w:val="000000"/>
              </w:rPr>
            </w:pPr>
            <w:r>
              <w:rPr>
                <w:rFonts w:eastAsia="Times New Roman" w:cs="Times New Roman"/>
                <w:color w:val="000000"/>
              </w:rPr>
              <w:t>26-Apr-15 </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Assignment 2 document preparation</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2</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Times New Roman"/>
                <w:color w:val="000000"/>
              </w:rPr>
              <w:t>26-Apr-15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Team meeting with Daniel, Work on Assignment 2 and decided to research on Icecast web server to stream music</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1</w:t>
            </w:r>
            <w:r w:rsidR="006F1217">
              <w:rPr>
                <w:rFonts w:eastAsia="Times New Roman" w:cs="Times New Roman"/>
                <w:color w:val="000000"/>
              </w:rPr>
              <w:t>.0</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Times New Roman"/>
                <w:color w:val="000000"/>
              </w:rPr>
              <w:t>29-Apr-15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research on Icecast web server to stream music</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 2.5</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Times New Roman"/>
                <w:color w:val="000000"/>
              </w:rPr>
              <w:t>29-Apr-15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 xml:space="preserve">Used byethost hosting services and learned how to host website </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 2.5</w:t>
            </w:r>
          </w:p>
        </w:tc>
      </w:tr>
      <w:tr w:rsidR="00CF5ECB" w:rsidTr="00C80A07">
        <w:trPr>
          <w:gridAfter w:val="1"/>
          <w:wAfter w:w="20" w:type="dxa"/>
          <w:trHeight w:val="300"/>
        </w:trPr>
        <w:tc>
          <w:tcPr>
            <w:tcW w:w="1208" w:type="dxa"/>
            <w:shd w:val="clear" w:color="auto" w:fill="FFFFFF"/>
            <w:vAlign w:val="center"/>
          </w:tcPr>
          <w:p w:rsidR="00CF5ECB" w:rsidRDefault="00CF5ECB">
            <w:pPr>
              <w:spacing w:after="0" w:line="100" w:lineRule="atLeast"/>
              <w:rPr>
                <w:rFonts w:eastAsia="Times New Roman" w:cs="Times New Roman"/>
                <w:color w:val="000000"/>
              </w:rPr>
            </w:pPr>
            <w:r>
              <w:rPr>
                <w:rFonts w:eastAsia="Times New Roman" w:cs="Times New Roman"/>
                <w:color w:val="000000"/>
              </w:rPr>
              <w:t>29-Apr-15</w:t>
            </w:r>
          </w:p>
        </w:tc>
        <w:tc>
          <w:tcPr>
            <w:tcW w:w="743" w:type="dxa"/>
            <w:shd w:val="clear" w:color="auto" w:fill="FFFFFF"/>
            <w:vAlign w:val="center"/>
          </w:tcPr>
          <w:p w:rsidR="00CF5ECB" w:rsidRDefault="00CF5ECB">
            <w:pPr>
              <w:spacing w:after="0" w:line="100" w:lineRule="atLeast"/>
              <w:jc w:val="center"/>
              <w:rPr>
                <w:rFonts w:eastAsia="Times New Roman" w:cs="Arial"/>
                <w:color w:val="000000"/>
              </w:rPr>
            </w:pPr>
            <w:r>
              <w:rPr>
                <w:rFonts w:eastAsia="Times New Roman" w:cs="Times New Roman"/>
                <w:color w:val="000000"/>
              </w:rPr>
              <w:t> 8</w:t>
            </w:r>
          </w:p>
        </w:tc>
        <w:tc>
          <w:tcPr>
            <w:tcW w:w="7380" w:type="dxa"/>
            <w:shd w:val="clear" w:color="auto" w:fill="FFFFFF"/>
            <w:vAlign w:val="bottom"/>
          </w:tcPr>
          <w:p w:rsidR="00CF5ECB" w:rsidRDefault="00CF5ECB">
            <w:pPr>
              <w:spacing w:after="0" w:line="100" w:lineRule="atLeast"/>
              <w:rPr>
                <w:rFonts w:eastAsia="Times New Roman" w:cs="Times New Roman"/>
                <w:color w:val="000000"/>
              </w:rPr>
            </w:pPr>
            <w:r>
              <w:rPr>
                <w:rFonts w:eastAsia="Times New Roman" w:cs="Arial"/>
                <w:color w:val="000000"/>
              </w:rPr>
              <w:t>Tutorial Hours</w:t>
            </w:r>
          </w:p>
        </w:tc>
        <w:tc>
          <w:tcPr>
            <w:tcW w:w="780" w:type="dxa"/>
            <w:shd w:val="clear" w:color="auto" w:fill="FFFFFF"/>
            <w:vAlign w:val="center"/>
          </w:tcPr>
          <w:p w:rsidR="00CF5ECB" w:rsidRDefault="00CF5ECB" w:rsidP="006F1217">
            <w:pPr>
              <w:spacing w:after="0" w:line="100" w:lineRule="atLeast"/>
              <w:jc w:val="right"/>
            </w:pPr>
            <w:r>
              <w:rPr>
                <w:rFonts w:eastAsia="Times New Roman" w:cs="Times New Roman"/>
                <w:color w:val="000000"/>
              </w:rPr>
              <w:t> 2</w:t>
            </w:r>
            <w:r w:rsidR="006F1217">
              <w:rPr>
                <w:rFonts w:eastAsia="Times New Roman" w:cs="Times New Roman"/>
                <w:color w:val="000000"/>
              </w:rPr>
              <w:t>.0</w:t>
            </w:r>
          </w:p>
        </w:tc>
      </w:tr>
      <w:tr w:rsidR="006F1217" w:rsidTr="00C80A07">
        <w:trPr>
          <w:gridAfter w:val="1"/>
          <w:wAfter w:w="20" w:type="dxa"/>
          <w:trHeight w:val="300"/>
        </w:trPr>
        <w:tc>
          <w:tcPr>
            <w:tcW w:w="9331" w:type="dxa"/>
            <w:gridSpan w:val="3"/>
            <w:shd w:val="clear" w:color="auto" w:fill="FFFFFF"/>
            <w:vAlign w:val="center"/>
          </w:tcPr>
          <w:p w:rsidR="006F1217" w:rsidRPr="006F1217" w:rsidRDefault="006F1217" w:rsidP="006F1217">
            <w:pPr>
              <w:spacing w:after="0" w:line="100" w:lineRule="atLeast"/>
              <w:jc w:val="center"/>
              <w:rPr>
                <w:rFonts w:eastAsia="Times New Roman" w:cs="Times New Roman"/>
                <w:b/>
                <w:color w:val="000000"/>
              </w:rPr>
            </w:pPr>
            <w:r w:rsidRPr="006F1217">
              <w:rPr>
                <w:rFonts w:eastAsia="Times New Roman" w:cs="Times New Roman"/>
                <w:b/>
                <w:color w:val="000000"/>
              </w:rPr>
              <w:t>Total Hours For Rudhrakumar Nallur Gurunathan</w:t>
            </w:r>
          </w:p>
        </w:tc>
        <w:tc>
          <w:tcPr>
            <w:tcW w:w="780" w:type="dxa"/>
            <w:shd w:val="clear" w:color="auto" w:fill="FFFFFF"/>
            <w:vAlign w:val="center"/>
          </w:tcPr>
          <w:p w:rsidR="006F1217" w:rsidRPr="006F1217" w:rsidRDefault="006F1217" w:rsidP="006F1217">
            <w:pPr>
              <w:spacing w:after="0" w:line="100" w:lineRule="atLeast"/>
              <w:jc w:val="right"/>
              <w:rPr>
                <w:b/>
              </w:rPr>
            </w:pPr>
            <w:r w:rsidRPr="006F1217">
              <w:rPr>
                <w:rFonts w:eastAsia="Times New Roman" w:cs="Times New Roman"/>
                <w:b/>
                <w:color w:val="000000"/>
              </w:rPr>
              <w:t> 42.5</w:t>
            </w:r>
          </w:p>
        </w:tc>
      </w:tr>
    </w:tbl>
    <w:p w:rsidR="00CF5ECB" w:rsidRPr="00AE198E" w:rsidRDefault="00CF5ECB" w:rsidP="00AE198E">
      <w:pPr>
        <w:pStyle w:val="Heading2"/>
        <w:rPr>
          <w:rFonts w:eastAsia="Times New Roman" w:cs="Arial"/>
        </w:rPr>
      </w:pPr>
      <w:bookmarkStart w:id="75" w:name="__RefHeading__1275_2028002664"/>
      <w:bookmarkStart w:id="76" w:name="_Toc418542739"/>
      <w:bookmarkEnd w:id="75"/>
      <w:r>
        <w:t>Joshua Busano</w:t>
      </w:r>
      <w:bookmarkEnd w:id="76"/>
    </w:p>
    <w:tbl>
      <w:tblPr>
        <w:tblW w:w="10080" w:type="dxa"/>
        <w:tblInd w:w="108" w:type="dxa"/>
        <w:tblLayout w:type="fixed"/>
        <w:tblLook w:val="0000" w:firstRow="0" w:lastRow="0" w:firstColumn="0" w:lastColumn="0" w:noHBand="0" w:noVBand="0"/>
      </w:tblPr>
      <w:tblGrid>
        <w:gridCol w:w="1170"/>
        <w:gridCol w:w="810"/>
        <w:gridCol w:w="7290"/>
        <w:gridCol w:w="810"/>
      </w:tblGrid>
      <w:tr w:rsidR="00CF5ECB" w:rsidRPr="005A01B0" w:rsidTr="005A01B0">
        <w:tc>
          <w:tcPr>
            <w:tcW w:w="117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b/>
              </w:rPr>
            </w:pPr>
            <w:r w:rsidRPr="005A01B0">
              <w:rPr>
                <w:rFonts w:eastAsia="Times New Roman" w:cs="Arial"/>
                <w:b/>
              </w:rPr>
              <w:t>Date</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b/>
              </w:rPr>
            </w:pPr>
            <w:r w:rsidRPr="005A01B0">
              <w:rPr>
                <w:rFonts w:eastAsia="Times New Roman" w:cs="Arial"/>
                <w:b/>
              </w:rPr>
              <w:t>Week</w:t>
            </w:r>
          </w:p>
        </w:tc>
        <w:tc>
          <w:tcPr>
            <w:tcW w:w="729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b/>
              </w:rPr>
            </w:pPr>
            <w:r w:rsidRPr="005A01B0">
              <w:rPr>
                <w:rFonts w:eastAsia="Times New Roman" w:cs="Arial"/>
                <w:b/>
              </w:rPr>
              <w:t>Task</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b/>
              </w:rPr>
            </w:pPr>
            <w:r w:rsidRPr="005A01B0">
              <w:rPr>
                <w:rFonts w:eastAsia="Times New Roman" w:cs="Arial"/>
                <w:b/>
              </w:rPr>
              <w:t>Hours</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27-Mar-15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3</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Formed Groups and decided on a team project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22-Mar-15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3</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Searched for any game mods to put onto website includes any platform e.g. Xbox or PC</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3</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23-Mar-15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3</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Searched modding websites for examples</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24-Mar-15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3</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Searched Background information on Xbox, PlayStation and Nintendo</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lastRenderedPageBreak/>
              <w:t>27-Mar-15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4</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Team had decided to change the project to an Online Radio Website (Tutorial). Started on Assessment One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31-Mar-15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5</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Looked at Assessment one draft, doing a cross check with the assessment criteria (Meeting)</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4-Apr-15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6</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Work on a website Logo</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17-Apr-15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6</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Tutorial, Team meeting at tutorial</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24-Apr-15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7</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Assigned by team leader to do “Challenged and Learning” of Assessment Two, Create a banner for website</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25-Apr-15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7</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Finding copyright/royalty free songs</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26-Apr-15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7</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Started a design for website banner (draft)</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27-Apr-15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8</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Started work on Assessment 2 “Challenges and Learning”</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28-Apr-15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8</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Started working on banner on Photoshop</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1</w:t>
            </w:r>
            <w:r w:rsidR="005A01B0">
              <w:rPr>
                <w:rFonts w:eastAsia="Times New Roman" w:cs="Arial"/>
              </w:rPr>
              <w:t>.0</w:t>
            </w:r>
          </w:p>
        </w:tc>
      </w:tr>
      <w:tr w:rsidR="00CF5ECB" w:rsidRPr="005A01B0" w:rsidTr="005A01B0">
        <w:tc>
          <w:tcPr>
            <w:tcW w:w="117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30-Apr-15</w:t>
            </w:r>
          </w:p>
        </w:tc>
        <w:tc>
          <w:tcPr>
            <w:tcW w:w="810" w:type="dxa"/>
            <w:tcBorders>
              <w:top w:val="single" w:sz="4" w:space="0" w:color="000000"/>
              <w:left w:val="single" w:sz="4" w:space="0" w:color="000000"/>
              <w:bottom w:val="single" w:sz="4" w:space="0" w:color="000000"/>
            </w:tcBorders>
            <w:shd w:val="clear" w:color="auto" w:fill="auto"/>
            <w:vAlign w:val="center"/>
          </w:tcPr>
          <w:p w:rsidR="00CF5ECB" w:rsidRPr="005A01B0" w:rsidRDefault="00CF5ECB" w:rsidP="005A01B0">
            <w:pPr>
              <w:spacing w:after="0" w:line="100" w:lineRule="atLeast"/>
              <w:jc w:val="center"/>
              <w:rPr>
                <w:rFonts w:eastAsia="Times New Roman" w:cs="Arial"/>
              </w:rPr>
            </w:pPr>
            <w:r w:rsidRPr="005A01B0">
              <w:rPr>
                <w:rFonts w:eastAsia="Times New Roman" w:cs="Arial"/>
              </w:rPr>
              <w:t>8</w:t>
            </w:r>
          </w:p>
        </w:tc>
        <w:tc>
          <w:tcPr>
            <w:tcW w:w="729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100" w:lineRule="atLeast"/>
              <w:rPr>
                <w:rFonts w:eastAsia="Times New Roman" w:cs="Arial"/>
              </w:rPr>
            </w:pPr>
            <w:r w:rsidRPr="005A01B0">
              <w:rPr>
                <w:rFonts w:eastAsia="Times New Roman" w:cs="Arial"/>
              </w:rPr>
              <w:t>Finished Banner (Two Banners to choose from)</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eastAsia="Times New Roman" w:cs="Arial"/>
              </w:rPr>
            </w:pPr>
            <w:r w:rsidRPr="005A01B0">
              <w:rPr>
                <w:rFonts w:eastAsia="Times New Roman" w:cs="Arial"/>
              </w:rPr>
              <w:t>2</w:t>
            </w:r>
            <w:r w:rsidR="005A01B0">
              <w:rPr>
                <w:rFonts w:eastAsia="Times New Roman" w:cs="Arial"/>
              </w:rPr>
              <w:t>.0</w:t>
            </w:r>
          </w:p>
        </w:tc>
      </w:tr>
      <w:tr w:rsidR="005A01B0" w:rsidRPr="005A01B0" w:rsidTr="005A01B0">
        <w:tc>
          <w:tcPr>
            <w:tcW w:w="9270" w:type="dxa"/>
            <w:gridSpan w:val="3"/>
            <w:tcBorders>
              <w:top w:val="single" w:sz="4" w:space="0" w:color="000000"/>
              <w:left w:val="single" w:sz="4" w:space="0" w:color="000000"/>
              <w:bottom w:val="single" w:sz="4" w:space="0" w:color="000000"/>
            </w:tcBorders>
            <w:shd w:val="clear" w:color="auto" w:fill="auto"/>
            <w:vAlign w:val="center"/>
          </w:tcPr>
          <w:p w:rsidR="005A01B0" w:rsidRPr="005A01B0" w:rsidRDefault="005A01B0" w:rsidP="005A01B0">
            <w:pPr>
              <w:spacing w:after="0" w:line="100" w:lineRule="atLeast"/>
              <w:jc w:val="center"/>
              <w:rPr>
                <w:rFonts w:eastAsia="Times New Roman" w:cs="Arial"/>
              </w:rPr>
            </w:pPr>
            <w:r w:rsidRPr="005A01B0">
              <w:rPr>
                <w:rFonts w:eastAsia="Times New Roman" w:cs="Arial"/>
              </w:rPr>
              <w:t>Total Hours</w:t>
            </w:r>
          </w:p>
        </w:tc>
        <w:tc>
          <w:tcPr>
            <w:tcW w:w="8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5A01B0" w:rsidRPr="005A01B0" w:rsidRDefault="005A01B0" w:rsidP="005A01B0">
            <w:pPr>
              <w:spacing w:after="0" w:line="100" w:lineRule="atLeast"/>
              <w:jc w:val="right"/>
              <w:rPr>
                <w:rFonts w:eastAsia="Times New Roman" w:cs="Arial"/>
              </w:rPr>
            </w:pPr>
            <w:r w:rsidRPr="005A01B0">
              <w:rPr>
                <w:rFonts w:eastAsia="Times New Roman" w:cs="Arial"/>
              </w:rPr>
              <w:t>22.0</w:t>
            </w:r>
          </w:p>
        </w:tc>
      </w:tr>
    </w:tbl>
    <w:p w:rsidR="00CF5ECB" w:rsidRPr="00AE198E" w:rsidRDefault="00CF5ECB" w:rsidP="00AE198E">
      <w:pPr>
        <w:pStyle w:val="Heading2"/>
        <w:rPr>
          <w:rFonts w:ascii="Times New Roman" w:eastAsia="Times New Roman" w:hAnsi="Times New Roman" w:cs="Times New Roman"/>
          <w:sz w:val="24"/>
          <w:szCs w:val="24"/>
        </w:rPr>
      </w:pPr>
      <w:bookmarkStart w:id="77" w:name="__RefHeading__1277_2028002664"/>
      <w:bookmarkStart w:id="78" w:name="__RefHeading__1279_2028002664"/>
      <w:bookmarkStart w:id="79" w:name="_Toc418542740"/>
      <w:bookmarkEnd w:id="77"/>
      <w:bookmarkEnd w:id="78"/>
      <w:r>
        <w:t>Daniel Popovic</w:t>
      </w:r>
      <w:bookmarkEnd w:id="79"/>
    </w:p>
    <w:tbl>
      <w:tblPr>
        <w:tblW w:w="10105" w:type="dxa"/>
        <w:tblInd w:w="-10" w:type="dxa"/>
        <w:tblLayout w:type="fixed"/>
        <w:tblCellMar>
          <w:top w:w="15" w:type="dxa"/>
          <w:left w:w="15" w:type="dxa"/>
          <w:bottom w:w="15" w:type="dxa"/>
          <w:right w:w="15" w:type="dxa"/>
        </w:tblCellMar>
        <w:tblLook w:val="0000" w:firstRow="0" w:lastRow="0" w:firstColumn="0" w:lastColumn="0" w:noHBand="0" w:noVBand="0"/>
      </w:tblPr>
      <w:tblGrid>
        <w:gridCol w:w="1195"/>
        <w:gridCol w:w="810"/>
        <w:gridCol w:w="7238"/>
        <w:gridCol w:w="862"/>
      </w:tblGrid>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Date</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Week</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Task</w:t>
            </w:r>
          </w:p>
        </w:tc>
        <w:tc>
          <w:tcPr>
            <w:tcW w:w="862" w:type="dxa"/>
            <w:tcBorders>
              <w:top w:val="single" w:sz="4" w:space="0" w:color="000000"/>
              <w:left w:val="single" w:sz="4" w:space="0" w:color="000000"/>
              <w:bottom w:val="single" w:sz="4" w:space="0" w:color="000000"/>
              <w:right w:val="single" w:sz="4" w:space="0" w:color="000000"/>
            </w:tcBorders>
            <w:shd w:val="clear" w:color="auto" w:fill="auto"/>
          </w:tcPr>
          <w:p w:rsidR="00CF5ECB" w:rsidRPr="005A01B0" w:rsidRDefault="00CF5ECB">
            <w:pPr>
              <w:spacing w:after="0" w:line="0" w:lineRule="atLeast"/>
              <w:jc w:val="center"/>
              <w:rPr>
                <w:rFonts w:asciiTheme="minorHAnsi" w:hAnsiTheme="minorHAnsi"/>
              </w:rPr>
            </w:pPr>
            <w:r w:rsidRPr="005A01B0">
              <w:rPr>
                <w:rFonts w:asciiTheme="minorHAnsi" w:eastAsia="Times New Roman" w:hAnsiTheme="minorHAnsi" w:cs="Times New Roman"/>
                <w:b/>
                <w:bCs/>
                <w:color w:val="000000"/>
              </w:rPr>
              <w:t>Hours</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20-Mar-15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3</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Joined Group/Decided on project/Scheduled meeting times (Tutorial)</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21-Mar-15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3</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Research on game mods</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3</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23-Mar-15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4</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about changing the topic with Rudhrakumar (Meeting)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27-Mar-15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4</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Decided to change the topic with whole group (Tutorial)</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29-Mar-15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4</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Worked on assignment 1 draft</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30-Mar-15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5</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Team meeting and assignment discussion and modification (Meeting)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4-Apr-15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5</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Research on what technologies/tools we will need and learned to use them</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5</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10-Apr-15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5</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 xml:space="preserve">Created </w:t>
            </w:r>
            <w:r w:rsidR="00490344">
              <w:rPr>
                <w:rFonts w:asciiTheme="minorHAnsi" w:eastAsia="Times New Roman" w:hAnsiTheme="minorHAnsi" w:cs="Times New Roman"/>
                <w:color w:val="000000"/>
              </w:rPr>
              <w:t>Github</w:t>
            </w:r>
            <w:r w:rsidRPr="005A01B0">
              <w:rPr>
                <w:rFonts w:asciiTheme="minorHAnsi" w:eastAsia="Times New Roman" w:hAnsiTheme="minorHAnsi" w:cs="Times New Roman"/>
                <w:color w:val="000000"/>
              </w:rPr>
              <w:t xml:space="preserve"> account and linked it to </w:t>
            </w:r>
            <w:r w:rsidR="009C55F8" w:rsidRPr="005A01B0">
              <w:rPr>
                <w:rFonts w:asciiTheme="minorHAnsi" w:eastAsia="Times New Roman" w:hAnsiTheme="minorHAnsi" w:cs="Times New Roman"/>
                <w:color w:val="000000"/>
              </w:rPr>
              <w:t>SourceTree</w:t>
            </w:r>
            <w:r w:rsidRPr="005A01B0">
              <w:rPr>
                <w:rFonts w:asciiTheme="minorHAnsi" w:eastAsia="Times New Roman" w:hAnsiTheme="minorHAnsi" w:cs="Times New Roman"/>
                <w:color w:val="000000"/>
              </w:rPr>
              <w:t xml:space="preserve"> (Tutorial)</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13-Apr-15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week plan (Meeting)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1.5</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14-Apr-15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Created the website template/css</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5</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14-Apr-15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project with Rudhrakumar</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0.5</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17-Apr-15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Decided who is assessing which group/signed up for digital ocean/server issues</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19-Apr-15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6</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Completed peer assessment on “Sassy Pants” group</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2.5</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20-Apr-15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7</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weeks plan (Meeting)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1</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21-Apr-15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7</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Research on live streaming methods and coding</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2.5</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24-Apr-15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7</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Discussed my findings on possible solution for streaming/Assignment 2 started</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2</w:t>
            </w:r>
            <w:r w:rsidR="005A01B0">
              <w:rPr>
                <w:rFonts w:asciiTheme="minorHAnsi" w:eastAsia="Times New Roman" w:hAnsiTheme="minorHAnsi" w:cs="Times New Roman"/>
                <w:color w:val="000000"/>
              </w:rPr>
              <w:t>.0</w:t>
            </w:r>
          </w:p>
        </w:tc>
      </w:tr>
      <w:tr w:rsidR="00CF5ECB" w:rsidRPr="005A01B0" w:rsidTr="005A01B0">
        <w:tc>
          <w:tcPr>
            <w:tcW w:w="1195"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26-Apr-15</w:t>
            </w:r>
          </w:p>
        </w:tc>
        <w:tc>
          <w:tcPr>
            <w:tcW w:w="810"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jc w:val="center"/>
              <w:rPr>
                <w:rFonts w:asciiTheme="minorHAnsi" w:eastAsia="Times New Roman" w:hAnsiTheme="minorHAnsi" w:cs="Times New Roman"/>
                <w:color w:val="000000"/>
              </w:rPr>
            </w:pPr>
            <w:r w:rsidRPr="005A01B0">
              <w:rPr>
                <w:rFonts w:asciiTheme="minorHAnsi" w:eastAsia="Times New Roman" w:hAnsiTheme="minorHAnsi" w:cs="Times New Roman"/>
                <w:color w:val="000000"/>
              </w:rPr>
              <w:t>7</w:t>
            </w:r>
          </w:p>
        </w:tc>
        <w:tc>
          <w:tcPr>
            <w:tcW w:w="7238" w:type="dxa"/>
            <w:tcBorders>
              <w:top w:val="single" w:sz="4" w:space="0" w:color="000000"/>
              <w:left w:val="single" w:sz="4" w:space="0" w:color="000000"/>
              <w:bottom w:val="single" w:sz="4" w:space="0" w:color="000000"/>
            </w:tcBorders>
            <w:shd w:val="clear" w:color="auto" w:fill="auto"/>
          </w:tcPr>
          <w:p w:rsidR="00CF5ECB" w:rsidRPr="005A01B0" w:rsidRDefault="00CF5ECB">
            <w:pPr>
              <w:spacing w:after="0" w:line="0" w:lineRule="atLeast"/>
              <w:rPr>
                <w:rFonts w:asciiTheme="minorHAnsi" w:eastAsia="Times New Roman" w:hAnsiTheme="minorHAnsi" w:cs="Times New Roman"/>
                <w:color w:val="000000"/>
              </w:rPr>
            </w:pPr>
            <w:r w:rsidRPr="005A01B0">
              <w:rPr>
                <w:rFonts w:asciiTheme="minorHAnsi" w:eastAsia="Times New Roman" w:hAnsiTheme="minorHAnsi" w:cs="Times New Roman"/>
                <w:color w:val="000000"/>
              </w:rPr>
              <w:t>Working on assignment 2</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0" w:lineRule="atLeast"/>
              <w:jc w:val="right"/>
              <w:rPr>
                <w:rFonts w:asciiTheme="minorHAnsi" w:hAnsiTheme="minorHAnsi"/>
              </w:rPr>
            </w:pPr>
            <w:r w:rsidRPr="005A01B0">
              <w:rPr>
                <w:rFonts w:asciiTheme="minorHAnsi" w:eastAsia="Times New Roman" w:hAnsiTheme="minorHAnsi" w:cs="Times New Roman"/>
                <w:color w:val="000000"/>
              </w:rPr>
              <w:t>3</w:t>
            </w:r>
            <w:r w:rsidR="005A01B0">
              <w:rPr>
                <w:rFonts w:asciiTheme="minorHAnsi" w:eastAsia="Times New Roman" w:hAnsiTheme="minorHAnsi" w:cs="Times New Roman"/>
                <w:color w:val="000000"/>
              </w:rPr>
              <w:t>.0</w:t>
            </w:r>
          </w:p>
        </w:tc>
      </w:tr>
      <w:tr w:rsidR="00CF5ECB" w:rsidRPr="005A01B0" w:rsidTr="009F2408">
        <w:trPr>
          <w:trHeight w:val="317"/>
        </w:trPr>
        <w:tc>
          <w:tcPr>
            <w:tcW w:w="9243" w:type="dxa"/>
            <w:gridSpan w:val="3"/>
            <w:tcBorders>
              <w:top w:val="single" w:sz="4" w:space="0" w:color="000000"/>
              <w:left w:val="single" w:sz="4" w:space="0" w:color="000000"/>
              <w:bottom w:val="single" w:sz="4" w:space="0" w:color="000000"/>
            </w:tcBorders>
            <w:shd w:val="clear" w:color="auto" w:fill="auto"/>
            <w:vAlign w:val="center"/>
          </w:tcPr>
          <w:p w:rsidR="00CF5ECB" w:rsidRPr="005A01B0" w:rsidRDefault="00CF5ECB" w:rsidP="009F2408">
            <w:pPr>
              <w:spacing w:after="0" w:line="100" w:lineRule="atLeast"/>
              <w:jc w:val="center"/>
              <w:rPr>
                <w:rFonts w:asciiTheme="minorHAnsi" w:eastAsia="Times New Roman" w:hAnsiTheme="minorHAnsi" w:cs="Times New Roman"/>
                <w:b/>
                <w:bCs/>
                <w:color w:val="000000"/>
              </w:rPr>
            </w:pPr>
            <w:r w:rsidRPr="005A01B0">
              <w:rPr>
                <w:rFonts w:asciiTheme="minorHAnsi" w:eastAsia="Times New Roman" w:hAnsiTheme="minorHAnsi" w:cs="Times New Roman"/>
                <w:b/>
                <w:bCs/>
                <w:color w:val="000000"/>
              </w:rPr>
              <w:t>Total Hours for Daniel Popovic</w:t>
            </w:r>
          </w:p>
        </w:tc>
        <w:tc>
          <w:tcPr>
            <w:tcW w:w="86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F5ECB" w:rsidRPr="005A01B0" w:rsidRDefault="00CF5ECB" w:rsidP="005A01B0">
            <w:pPr>
              <w:spacing w:after="0" w:line="100" w:lineRule="atLeast"/>
              <w:jc w:val="right"/>
              <w:rPr>
                <w:rFonts w:asciiTheme="minorHAnsi" w:hAnsiTheme="minorHAnsi"/>
              </w:rPr>
            </w:pPr>
            <w:r w:rsidRPr="005A01B0">
              <w:rPr>
                <w:rFonts w:asciiTheme="minorHAnsi" w:eastAsia="Times New Roman" w:hAnsiTheme="minorHAnsi" w:cs="Times New Roman"/>
                <w:b/>
                <w:bCs/>
                <w:color w:val="000000"/>
              </w:rPr>
              <w:t>37</w:t>
            </w:r>
            <w:r w:rsidR="005A01B0">
              <w:rPr>
                <w:rFonts w:asciiTheme="minorHAnsi" w:eastAsia="Times New Roman" w:hAnsiTheme="minorHAnsi" w:cs="Times New Roman"/>
                <w:b/>
                <w:bCs/>
                <w:color w:val="000000"/>
              </w:rPr>
              <w:t>.0</w:t>
            </w:r>
          </w:p>
        </w:tc>
      </w:tr>
    </w:tbl>
    <w:p w:rsidR="006A7525" w:rsidRDefault="006A7525"/>
    <w:p w:rsidR="009F2408" w:rsidRDefault="009F2408">
      <w:pPr>
        <w:pStyle w:val="Heading1"/>
      </w:pPr>
      <w:bookmarkStart w:id="80" w:name="__RefHeading__1281_2028002664"/>
      <w:bookmarkStart w:id="81" w:name="_Toc418542742"/>
      <w:bookmarkEnd w:id="80"/>
      <w:r>
        <w:t>Marketing Pitch</w:t>
      </w:r>
      <w:bookmarkEnd w:id="81"/>
    </w:p>
    <w:p w:rsidR="00CF5ECB" w:rsidRDefault="00CF5ECB" w:rsidP="009F2408">
      <w:r>
        <w:t xml:space="preserve"> (</w:t>
      </w:r>
      <w:r w:rsidR="009C55F8">
        <w:t>Covered</w:t>
      </w:r>
      <w:r>
        <w:t xml:space="preserve"> by </w:t>
      </w:r>
      <w:r w:rsidR="00395C02">
        <w:t>Rudhra</w:t>
      </w:r>
      <w:r>
        <w:t>)</w:t>
      </w:r>
    </w:p>
    <w:p w:rsidR="00732C52" w:rsidRDefault="00395C02" w:rsidP="00732C52">
      <w:pPr>
        <w:pStyle w:val="Heading2"/>
        <w:rPr>
          <w:rFonts w:cs="Times New Roman"/>
          <w:lang w:eastAsia="en-US"/>
        </w:rPr>
      </w:pPr>
      <w:bookmarkStart w:id="82" w:name="_Toc418542743"/>
      <w:r w:rsidRPr="00732C52">
        <w:rPr>
          <w:lang w:eastAsia="en-US"/>
        </w:rPr>
        <w:lastRenderedPageBreak/>
        <w:t>No more antennas</w:t>
      </w:r>
      <w:r w:rsidRPr="00732C52">
        <w:rPr>
          <w:rFonts w:cs="Times New Roman"/>
          <w:lang w:eastAsia="en-US"/>
        </w:rPr>
        <w:t>!</w:t>
      </w:r>
      <w:bookmarkEnd w:id="82"/>
    </w:p>
    <w:p w:rsidR="00395C02" w:rsidRPr="00C713E4" w:rsidRDefault="00395C02" w:rsidP="00732C52">
      <w:pPr>
        <w:shd w:val="clear" w:color="auto" w:fill="FFFFFF"/>
        <w:suppressAutoHyphens w:val="0"/>
        <w:spacing w:after="0" w:line="240" w:lineRule="auto"/>
        <w:jc w:val="both"/>
        <w:rPr>
          <w:rFonts w:asciiTheme="minorHAnsi" w:eastAsia="Times New Roman" w:hAnsiTheme="minorHAnsi" w:cs="Arial"/>
          <w:color w:val="000000"/>
          <w:lang w:eastAsia="en-US"/>
        </w:rPr>
      </w:pPr>
      <w:r w:rsidRPr="00C713E4">
        <w:rPr>
          <w:rFonts w:asciiTheme="minorHAnsi" w:eastAsia="Times New Roman" w:hAnsiTheme="minorHAnsi" w:cs="Arial"/>
          <w:color w:val="000000"/>
          <w:lang w:eastAsia="en-US"/>
        </w:rPr>
        <w:t>The broadcasting industry has experienced dramatic changes in the past decade. Finally, the digital technology is here and radio stations can stream their broadcast on the Internet. Your listeners are worldwide, no longer bound by the limitations of the antenna.</w:t>
      </w:r>
    </w:p>
    <w:p w:rsidR="00030E82" w:rsidRPr="00C713E4" w:rsidRDefault="00030E82" w:rsidP="00732C52">
      <w:pPr>
        <w:shd w:val="clear" w:color="auto" w:fill="FFFFFF"/>
        <w:suppressAutoHyphens w:val="0"/>
        <w:spacing w:after="0" w:line="240" w:lineRule="auto"/>
        <w:jc w:val="both"/>
        <w:rPr>
          <w:rFonts w:asciiTheme="minorHAnsi" w:eastAsia="Times New Roman" w:hAnsiTheme="minorHAnsi" w:cs="Arial"/>
          <w:color w:val="000000"/>
          <w:lang w:eastAsia="en-US"/>
        </w:rPr>
      </w:pPr>
    </w:p>
    <w:p w:rsidR="00CF5ECB" w:rsidRPr="00C713E4" w:rsidRDefault="00395C02" w:rsidP="00030E82">
      <w:pPr>
        <w:shd w:val="clear" w:color="auto" w:fill="FFFFFF"/>
        <w:suppressAutoHyphens w:val="0"/>
        <w:spacing w:after="0" w:line="240" w:lineRule="auto"/>
        <w:jc w:val="both"/>
        <w:rPr>
          <w:rFonts w:asciiTheme="minorHAnsi" w:hAnsiTheme="minorHAnsi"/>
        </w:rPr>
      </w:pPr>
      <w:r w:rsidRPr="00C713E4">
        <w:rPr>
          <w:rFonts w:asciiTheme="minorHAnsi" w:eastAsia="Times New Roman" w:hAnsiTheme="minorHAnsi" w:cs="Arial"/>
          <w:color w:val="000000"/>
          <w:lang w:eastAsia="en-US"/>
        </w:rPr>
        <w:t xml:space="preserve">Internet radio station is reaching people 24 hours a day around the world </w:t>
      </w:r>
      <w:r w:rsidR="00297EC8" w:rsidRPr="00C713E4">
        <w:rPr>
          <w:rFonts w:asciiTheme="minorHAnsi" w:eastAsia="Times New Roman" w:hAnsiTheme="minorHAnsi" w:cs="Arial"/>
          <w:color w:val="000000"/>
          <w:lang w:eastAsia="en-US"/>
        </w:rPr>
        <w:t xml:space="preserve">while they work, shop, chat, email or surf online. </w:t>
      </w:r>
      <w:r w:rsidRPr="00C713E4">
        <w:rPr>
          <w:rFonts w:asciiTheme="minorHAnsi" w:hAnsiTheme="minorHAnsi"/>
        </w:rPr>
        <w:t xml:space="preserve">We have developed an </w:t>
      </w:r>
      <w:r w:rsidR="00297EC8" w:rsidRPr="00C713E4">
        <w:rPr>
          <w:rFonts w:asciiTheme="minorHAnsi" w:hAnsiTheme="minorHAnsi"/>
        </w:rPr>
        <w:t xml:space="preserve">online radio station that delivers </w:t>
      </w:r>
      <w:r w:rsidRPr="00C713E4">
        <w:rPr>
          <w:rFonts w:asciiTheme="minorHAnsi" w:hAnsiTheme="minorHAnsi"/>
        </w:rPr>
        <w:t xml:space="preserve">an audio stream of outstanding quality regardless of the listener’s connection speed. </w:t>
      </w:r>
      <w:r w:rsidR="00297EC8" w:rsidRPr="00C713E4">
        <w:rPr>
          <w:rFonts w:asciiTheme="minorHAnsi" w:hAnsiTheme="minorHAnsi"/>
        </w:rPr>
        <w:t xml:space="preserve"> </w:t>
      </w:r>
      <w:r w:rsidR="00732C52" w:rsidRPr="00C713E4">
        <w:rPr>
          <w:rFonts w:asciiTheme="minorHAnsi" w:hAnsiTheme="minorHAnsi"/>
        </w:rPr>
        <w:t>We assure</w:t>
      </w:r>
      <w:r w:rsidR="00297EC8" w:rsidRPr="00C713E4">
        <w:rPr>
          <w:rFonts w:asciiTheme="minorHAnsi" w:hAnsiTheme="minorHAnsi"/>
        </w:rPr>
        <w:t xml:space="preserve"> this product will be very entertaining</w:t>
      </w:r>
      <w:r w:rsidRPr="00C713E4">
        <w:rPr>
          <w:rFonts w:asciiTheme="minorHAnsi" w:hAnsiTheme="minorHAnsi"/>
        </w:rPr>
        <w:t>.</w:t>
      </w:r>
    </w:p>
    <w:p w:rsidR="00CF5ECB" w:rsidRPr="00C713E4" w:rsidRDefault="00CF5ECB" w:rsidP="00395C02">
      <w:pPr>
        <w:spacing w:after="0" w:line="240" w:lineRule="auto"/>
        <w:rPr>
          <w:rFonts w:asciiTheme="minorHAnsi" w:hAnsiTheme="minorHAnsi"/>
        </w:rPr>
      </w:pPr>
    </w:p>
    <w:p w:rsidR="00CF5ECB" w:rsidRPr="00C713E4" w:rsidRDefault="00732C52" w:rsidP="00030E82">
      <w:pPr>
        <w:spacing w:after="0" w:line="240" w:lineRule="auto"/>
        <w:rPr>
          <w:rFonts w:asciiTheme="minorHAnsi" w:hAnsiTheme="minorHAnsi"/>
        </w:rPr>
      </w:pPr>
      <w:r w:rsidRPr="00C713E4">
        <w:rPr>
          <w:rFonts w:asciiTheme="minorHAnsi" w:hAnsiTheme="minorHAnsi"/>
        </w:rPr>
        <w:t xml:space="preserve">PupilRadio is currently provides online streaming of music 24/7. The current server capacity will be able to gather listener’s up to 100. Increasing the server‘s capacity will lead to more listeners.  </w:t>
      </w:r>
      <w:r w:rsidR="000441AA" w:rsidRPr="00C713E4">
        <w:rPr>
          <w:rFonts w:asciiTheme="minorHAnsi" w:hAnsiTheme="minorHAnsi"/>
        </w:rPr>
        <w:t>PupilRadio will also feature the functionality of online song request by the user.</w:t>
      </w:r>
      <w:r w:rsidR="00030E82" w:rsidRPr="00C713E4">
        <w:rPr>
          <w:rFonts w:asciiTheme="minorHAnsi" w:hAnsiTheme="minorHAnsi"/>
        </w:rPr>
        <w:t xml:space="preserve"> </w:t>
      </w:r>
    </w:p>
    <w:p w:rsidR="00636B07" w:rsidRPr="00C713E4" w:rsidRDefault="00636B07" w:rsidP="00030E82">
      <w:pPr>
        <w:spacing w:after="0" w:line="240" w:lineRule="auto"/>
        <w:rPr>
          <w:rFonts w:asciiTheme="minorHAnsi" w:hAnsiTheme="minorHAnsi"/>
        </w:rPr>
      </w:pPr>
    </w:p>
    <w:p w:rsidR="00636B07" w:rsidRPr="00C713E4" w:rsidRDefault="00636B07" w:rsidP="00030E82">
      <w:pPr>
        <w:spacing w:after="0" w:line="240" w:lineRule="auto"/>
        <w:rPr>
          <w:rFonts w:asciiTheme="minorHAnsi" w:hAnsiTheme="minorHAnsi"/>
        </w:rPr>
      </w:pPr>
      <w:r w:rsidRPr="00C713E4">
        <w:rPr>
          <w:rFonts w:asciiTheme="minorHAnsi" w:hAnsiTheme="minorHAnsi"/>
        </w:rPr>
        <w:t>So far PupilRadio has been created template of webpage with navigation menu with background image.</w:t>
      </w:r>
    </w:p>
    <w:p w:rsidR="00636B07" w:rsidRPr="00C713E4" w:rsidRDefault="00636B07" w:rsidP="00030E82">
      <w:pPr>
        <w:spacing w:after="0" w:line="240" w:lineRule="auto"/>
        <w:rPr>
          <w:rFonts w:asciiTheme="minorHAnsi" w:eastAsia="Times New Roman" w:hAnsiTheme="minorHAnsi" w:cs="Arial"/>
        </w:rPr>
      </w:pPr>
      <w:r w:rsidRPr="00C713E4">
        <w:rPr>
          <w:rFonts w:asciiTheme="minorHAnsi" w:hAnsiTheme="minorHAnsi"/>
        </w:rPr>
        <w:t xml:space="preserve">Also it has a media player which plays music when the page loads. We are currently building song requesting functionality which </w:t>
      </w:r>
      <w:r w:rsidR="00395453" w:rsidRPr="00C713E4">
        <w:rPr>
          <w:rFonts w:asciiTheme="minorHAnsi" w:hAnsiTheme="minorHAnsi"/>
        </w:rPr>
        <w:t xml:space="preserve">is expected to </w:t>
      </w:r>
      <w:r w:rsidRPr="00C713E4">
        <w:rPr>
          <w:rFonts w:asciiTheme="minorHAnsi" w:hAnsiTheme="minorHAnsi"/>
        </w:rPr>
        <w:t>complet</w:t>
      </w:r>
      <w:r w:rsidR="00395453" w:rsidRPr="00C713E4">
        <w:rPr>
          <w:rFonts w:asciiTheme="minorHAnsi" w:hAnsiTheme="minorHAnsi"/>
        </w:rPr>
        <w:t xml:space="preserve">e </w:t>
      </w:r>
      <w:r w:rsidRPr="00C713E4">
        <w:rPr>
          <w:rFonts w:asciiTheme="minorHAnsi" w:hAnsiTheme="minorHAnsi"/>
        </w:rPr>
        <w:t xml:space="preserve">in two </w:t>
      </w:r>
      <w:r w:rsidR="0099207B" w:rsidRPr="00C713E4">
        <w:rPr>
          <w:rFonts w:asciiTheme="minorHAnsi" w:hAnsiTheme="minorHAnsi"/>
        </w:rPr>
        <w:t>weeks’ time</w:t>
      </w:r>
      <w:r w:rsidRPr="00C713E4">
        <w:rPr>
          <w:rFonts w:asciiTheme="minorHAnsi" w:hAnsiTheme="minorHAnsi"/>
        </w:rPr>
        <w:t>.</w:t>
      </w: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rPr>
          <w:rFonts w:ascii="Arial" w:eastAsia="Times New Roman" w:hAnsi="Arial" w:cs="Arial"/>
          <w:sz w:val="24"/>
          <w:szCs w:val="24"/>
        </w:rPr>
      </w:pPr>
    </w:p>
    <w:p w:rsidR="00CF5ECB" w:rsidRDefault="00CF5ECB">
      <w:pPr>
        <w:spacing w:after="0" w:line="100" w:lineRule="atLeast"/>
        <w:jc w:val="both"/>
      </w:pPr>
    </w:p>
    <w:sectPr w:rsidR="00CF5ECB">
      <w:headerReference w:type="default" r:id="rId12"/>
      <w:footerReference w:type="default" r:id="rId13"/>
      <w:pgSz w:w="12240" w:h="15840"/>
      <w:pgMar w:top="1440" w:right="1440" w:bottom="1440" w:left="1440" w:header="720" w:footer="720" w:gutter="0"/>
      <w:cols w:space="720"/>
      <w:titlePg/>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866" w:rsidRDefault="00610866">
      <w:pPr>
        <w:spacing w:after="0" w:line="240" w:lineRule="auto"/>
      </w:pPr>
      <w:r>
        <w:separator/>
      </w:r>
    </w:p>
  </w:endnote>
  <w:endnote w:type="continuationSeparator" w:id="0">
    <w:p w:rsidR="00610866" w:rsidRDefault="00610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MR10">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CB7" w:rsidRDefault="004D4CB7">
    <w:pPr>
      <w:pStyle w:val="Footer"/>
      <w:pBdr>
        <w:top w:val="double" w:sz="40" w:space="1" w:color="800000"/>
      </w:pBdr>
    </w:pPr>
    <w:r>
      <w:rPr>
        <w:rFonts w:ascii="Cambria" w:hAnsi="Cambria" w:cs="Cambria"/>
      </w:rPr>
      <w:t>BITS Project</w:t>
    </w:r>
    <w:r>
      <w:rPr>
        <w:rFonts w:ascii="Cambria" w:hAnsi="Cambria" w:cs="Cambria"/>
      </w:rPr>
      <w:tab/>
      <w:t xml:space="preserve">Page </w:t>
    </w:r>
    <w:r>
      <w:fldChar w:fldCharType="begin"/>
    </w:r>
    <w:r>
      <w:instrText xml:space="preserve"> PAGE </w:instrText>
    </w:r>
    <w:r>
      <w:fldChar w:fldCharType="separate"/>
    </w:r>
    <w:r w:rsidR="00D26A93">
      <w:rPr>
        <w:noProof/>
      </w:rPr>
      <w:t>14</w:t>
    </w:r>
    <w:r>
      <w:fldChar w:fldCharType="end"/>
    </w:r>
  </w:p>
  <w:p w:rsidR="004D4CB7" w:rsidRDefault="004D4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866" w:rsidRDefault="00610866">
      <w:pPr>
        <w:spacing w:after="0" w:line="240" w:lineRule="auto"/>
      </w:pPr>
      <w:r>
        <w:separator/>
      </w:r>
    </w:p>
  </w:footnote>
  <w:footnote w:type="continuationSeparator" w:id="0">
    <w:p w:rsidR="00610866" w:rsidRDefault="006108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CB7" w:rsidRDefault="004D4CB7">
    <w:pPr>
      <w:pStyle w:val="Header"/>
      <w:pBdr>
        <w:bottom w:val="double" w:sz="1" w:space="1" w:color="800000"/>
      </w:pBdr>
      <w:jc w:val="center"/>
    </w:pPr>
    <w:r>
      <w:rPr>
        <w:rFonts w:ascii="Cambria" w:hAnsi="Cambria" w:cs="Cambria"/>
        <w:sz w:val="32"/>
        <w:szCs w:val="32"/>
      </w:rPr>
      <w:t>Pupil Radio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nsid w:val="00000004"/>
    <w:multiLevelType w:val="multilevel"/>
    <w:tmpl w:val="00000004"/>
    <w:name w:val="WW8Num4"/>
    <w:lvl w:ilvl="0">
      <w:start w:val="1"/>
      <w:numFmt w:val="bullet"/>
      <w:lvlText w:val=""/>
      <w:lvlJc w:val="left"/>
      <w:pPr>
        <w:tabs>
          <w:tab w:val="num" w:pos="0"/>
        </w:tabs>
        <w:ind w:left="720" w:hanging="360"/>
      </w:pPr>
      <w:rPr>
        <w:rFonts w:ascii="Symbol" w:hAnsi="Symbol" w:cs="Symbol"/>
        <w:color w:val="000000"/>
        <w:sz w:val="24"/>
        <w:szCs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color w:val="000000"/>
        <w:sz w:val="24"/>
        <w:szCs w:val="24"/>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color w:val="000000"/>
        <w:sz w:val="24"/>
        <w:szCs w:val="24"/>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sz w:val="20"/>
        <w:szCs w:val="24"/>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nsid w:val="00000008"/>
    <w:multiLevelType w:val="multilevel"/>
    <w:tmpl w:val="00000008"/>
    <w:name w:val="WW8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8">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9">
    <w:nsid w:val="72C96541"/>
    <w:multiLevelType w:val="multilevel"/>
    <w:tmpl w:val="6CFC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0"/>
  </w:num>
  <w:num w:numId="11">
    <w:abstractNumId w:val="0"/>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7A"/>
    <w:rsid w:val="000250EA"/>
    <w:rsid w:val="00030E82"/>
    <w:rsid w:val="000441AA"/>
    <w:rsid w:val="00062B1C"/>
    <w:rsid w:val="0008222B"/>
    <w:rsid w:val="00097E47"/>
    <w:rsid w:val="000D69D0"/>
    <w:rsid w:val="000F5BFB"/>
    <w:rsid w:val="00135C3F"/>
    <w:rsid w:val="00161C2A"/>
    <w:rsid w:val="001A6FCF"/>
    <w:rsid w:val="001F4299"/>
    <w:rsid w:val="001F74C1"/>
    <w:rsid w:val="00210F17"/>
    <w:rsid w:val="002316FF"/>
    <w:rsid w:val="00297EC8"/>
    <w:rsid w:val="002D373A"/>
    <w:rsid w:val="00395453"/>
    <w:rsid w:val="00395C02"/>
    <w:rsid w:val="003C638C"/>
    <w:rsid w:val="00463900"/>
    <w:rsid w:val="00490344"/>
    <w:rsid w:val="004D4CB7"/>
    <w:rsid w:val="00533DC1"/>
    <w:rsid w:val="005A01B0"/>
    <w:rsid w:val="005B5250"/>
    <w:rsid w:val="005E2007"/>
    <w:rsid w:val="00610866"/>
    <w:rsid w:val="006115AB"/>
    <w:rsid w:val="00636B07"/>
    <w:rsid w:val="00680F16"/>
    <w:rsid w:val="006A4C44"/>
    <w:rsid w:val="006A7525"/>
    <w:rsid w:val="006D3DA6"/>
    <w:rsid w:val="006E11B2"/>
    <w:rsid w:val="006F1217"/>
    <w:rsid w:val="006F7082"/>
    <w:rsid w:val="00732C52"/>
    <w:rsid w:val="0077745C"/>
    <w:rsid w:val="00796DE6"/>
    <w:rsid w:val="007F209D"/>
    <w:rsid w:val="008168B2"/>
    <w:rsid w:val="008705DB"/>
    <w:rsid w:val="008C64E0"/>
    <w:rsid w:val="008D4F6A"/>
    <w:rsid w:val="008F53E2"/>
    <w:rsid w:val="0092782C"/>
    <w:rsid w:val="0099207B"/>
    <w:rsid w:val="009C55F8"/>
    <w:rsid w:val="009C75EF"/>
    <w:rsid w:val="009F2408"/>
    <w:rsid w:val="00A21F04"/>
    <w:rsid w:val="00AA297A"/>
    <w:rsid w:val="00AC6E4A"/>
    <w:rsid w:val="00AE198E"/>
    <w:rsid w:val="00B2674B"/>
    <w:rsid w:val="00B344DC"/>
    <w:rsid w:val="00B769A2"/>
    <w:rsid w:val="00BC3AE0"/>
    <w:rsid w:val="00C26376"/>
    <w:rsid w:val="00C713E4"/>
    <w:rsid w:val="00C74EA3"/>
    <w:rsid w:val="00C80A07"/>
    <w:rsid w:val="00CE3982"/>
    <w:rsid w:val="00CF5ECB"/>
    <w:rsid w:val="00D26A93"/>
    <w:rsid w:val="00D72F7A"/>
    <w:rsid w:val="00D762BE"/>
    <w:rsid w:val="00E93DB7"/>
    <w:rsid w:val="00F1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paragraph" w:styleId="Heading1">
    <w:name w:val="heading 1"/>
    <w:basedOn w:val="Normal"/>
    <w:next w:val="BodyText"/>
    <w:qFormat/>
    <w:pPr>
      <w:numPr>
        <w:numId w:val="1"/>
      </w:numPr>
      <w:spacing w:before="100" w:after="100" w:line="100" w:lineRule="atLeast"/>
      <w:outlineLvl w:val="0"/>
    </w:pPr>
    <w:rPr>
      <w:rFonts w:ascii="Times New Roman" w:eastAsia="Times New Roman" w:hAnsi="Times New Roman" w:cs="Times New Roman"/>
      <w:b/>
      <w:bCs/>
      <w:color w:val="1F497D"/>
      <w:kern w:val="1"/>
      <w:sz w:val="48"/>
      <w:szCs w:val="4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eastAsia="Times New Roman" w:hAnsi="Symbol" w:cs="Symbol"/>
      <w:color w:val="000000"/>
      <w:sz w:val="24"/>
      <w:szCs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0"/>
      <w:szCs w:val="24"/>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DefaultParagraphFont">
    <w:name w:val="WW-Default Paragraph Font"/>
  </w:style>
  <w:style w:type="character" w:customStyle="1" w:styleId="Heading1Char">
    <w:name w:val="Heading 1 Char"/>
    <w:rPr>
      <w:rFonts w:ascii="Times New Roman" w:eastAsia="Times New Roman" w:hAnsi="Times New Roman" w:cs="Times New Roman"/>
      <w:b/>
      <w:bCs/>
      <w:color w:val="1F497D"/>
      <w:kern w:val="1"/>
      <w:sz w:val="48"/>
      <w:szCs w:val="48"/>
    </w:rPr>
  </w:style>
  <w:style w:type="character" w:styleId="Hyperlink">
    <w:name w:val="Hyperlink"/>
    <w:uiPriority w:val="99"/>
    <w:rPr>
      <w:color w:val="0000FF"/>
      <w:u w:val="single"/>
    </w:rPr>
  </w:style>
  <w:style w:type="character" w:customStyle="1" w:styleId="apple-tab-span">
    <w:name w:val="apple-tab-span"/>
    <w:basedOn w:val="WW-DefaultParagraph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NoSpacingChar">
    <w:name w:val="No Spacing Char"/>
    <w:uiPriority w:val="1"/>
  </w:style>
  <w:style w:type="character" w:customStyle="1" w:styleId="BalloonTextChar">
    <w:name w:val="Balloon Text Char"/>
    <w:rPr>
      <w:rFonts w:ascii="Tahoma" w:hAnsi="Tahoma" w:cs="Tahoma"/>
      <w:sz w:val="16"/>
      <w:szCs w:val="16"/>
    </w:rPr>
  </w:style>
  <w:style w:type="character" w:customStyle="1" w:styleId="TitleChar">
    <w:name w:val="Title Char"/>
    <w:rPr>
      <w:rFonts w:ascii="Cambria" w:hAnsi="Cambria" w:cs="Cambria"/>
      <w:color w:val="17365D"/>
      <w:spacing w:val="5"/>
      <w:kern w:val="1"/>
      <w:sz w:val="52"/>
      <w:szCs w:val="52"/>
    </w:rPr>
  </w:style>
  <w:style w:type="character" w:customStyle="1" w:styleId="SubtitleChar">
    <w:name w:val="Subtitle Char"/>
    <w:rPr>
      <w:rFonts w:ascii="Cambria" w:hAnsi="Cambria" w:cs="Cambria"/>
      <w:i/>
      <w:iCs/>
      <w:color w:val="4F81BD"/>
      <w:spacing w:val="15"/>
      <w:sz w:val="24"/>
      <w:szCs w:val="24"/>
    </w:rPr>
  </w:style>
  <w:style w:type="character" w:customStyle="1" w:styleId="Heading2Char">
    <w:name w:val="Heading 2 Char"/>
    <w:rPr>
      <w:rFonts w:ascii="Cambria" w:hAnsi="Cambria" w:cs="Cambria"/>
      <w:b/>
      <w:bCs/>
      <w:color w:val="4F81BD"/>
      <w:sz w:val="26"/>
      <w:szCs w:val="26"/>
    </w:rPr>
  </w:style>
  <w:style w:type="character" w:customStyle="1" w:styleId="Heading3Char">
    <w:name w:val="Heading 3 Char"/>
    <w:rPr>
      <w:rFonts w:ascii="Cambria" w:hAnsi="Cambria" w:cs="Cambria"/>
      <w:b/>
      <w:bCs/>
      <w:color w:val="4F81BD"/>
    </w:rPr>
  </w:style>
  <w:style w:type="character" w:customStyle="1" w:styleId="ListLabel1">
    <w:name w:val="ListLabel 1"/>
    <w:rPr>
      <w:sz w:val="20"/>
    </w:rPr>
  </w:style>
  <w:style w:type="character" w:customStyle="1" w:styleId="ListLabel2">
    <w:name w:val="ListLabel 2"/>
    <w:rPr>
      <w:rFonts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before="100" w:after="100" w:line="100" w:lineRule="atLeast"/>
    </w:pPr>
    <w:rPr>
      <w:rFonts w:ascii="Times New Roman" w:eastAsia="Times New Roman" w:hAnsi="Times New Roman" w:cs="Times New Roman"/>
      <w:sz w:val="24"/>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Spacing">
    <w:name w:val="No Spacing"/>
    <w:uiPriority w:val="1"/>
    <w:qFormat/>
    <w:pPr>
      <w:suppressAutoHyphens/>
      <w:spacing w:line="100" w:lineRule="atLeast"/>
    </w:pPr>
    <w:rPr>
      <w:rFonts w:ascii="Calibri" w:eastAsia="SimSun" w:hAnsi="Calibri" w:cs="Tahoma"/>
      <w:sz w:val="22"/>
      <w:szCs w:val="22"/>
      <w:lang w:eastAsia="ar-SA"/>
    </w:rPr>
  </w:style>
  <w:style w:type="paragraph" w:styleId="BalloonText">
    <w:name w:val="Balloon Text"/>
    <w:basedOn w:val="Normal"/>
    <w:pPr>
      <w:spacing w:after="0" w:line="100" w:lineRule="atLeast"/>
    </w:pPr>
    <w:rPr>
      <w:rFonts w:ascii="Tahoma" w:hAnsi="Tahoma"/>
      <w:sz w:val="16"/>
      <w:szCs w:val="16"/>
    </w:rPr>
  </w:style>
  <w:style w:type="paragraph" w:styleId="Title">
    <w:name w:val="Title"/>
    <w:basedOn w:val="Normal"/>
    <w:next w:val="Subtitle"/>
    <w:qFormat/>
    <w:pPr>
      <w:pBdr>
        <w:bottom w:val="single" w:sz="8" w:space="4" w:color="808080"/>
      </w:pBdr>
      <w:spacing w:after="300" w:line="100" w:lineRule="atLeast"/>
    </w:pPr>
    <w:rPr>
      <w:rFonts w:ascii="Cambria" w:hAnsi="Cambria" w:cs="Cambria"/>
      <w:b/>
      <w:bCs/>
      <w:color w:val="17365D"/>
      <w:spacing w:val="5"/>
      <w:kern w:val="1"/>
      <w:sz w:val="52"/>
      <w:szCs w:val="52"/>
    </w:rPr>
  </w:style>
  <w:style w:type="paragraph" w:styleId="Subtitle">
    <w:name w:val="Subtitle"/>
    <w:basedOn w:val="Normal"/>
    <w:next w:val="BodyText"/>
    <w:qFormat/>
    <w:rsid w:val="005E2007"/>
    <w:rPr>
      <w:rFonts w:ascii="Cambria" w:hAnsi="Cambria" w:cs="Cambria"/>
      <w:i/>
      <w:iCs/>
      <w:color w:val="365F91" w:themeColor="accent1" w:themeShade="BF"/>
      <w:spacing w:val="15"/>
      <w:sz w:val="24"/>
      <w:szCs w:val="24"/>
    </w:rPr>
  </w:style>
  <w:style w:type="paragraph" w:styleId="ListParagraph">
    <w:name w:val="List Paragraph"/>
    <w:basedOn w:val="Normal"/>
    <w:qFormat/>
    <w:pPr>
      <w:ind w:left="720"/>
    </w:pPr>
  </w:style>
  <w:style w:type="paragraph" w:customStyle="1" w:styleId="ContentsHeading">
    <w:name w:val="Contents Heading"/>
    <w:basedOn w:val="Heading1"/>
    <w:pPr>
      <w:keepNext/>
      <w:keepLines/>
      <w:numPr>
        <w:numId w:val="0"/>
      </w:numPr>
      <w:suppressLineNumbers/>
      <w:spacing w:before="480" w:after="0" w:line="276" w:lineRule="auto"/>
    </w:pPr>
    <w:rPr>
      <w:rFonts w:ascii="Cambria" w:hAnsi="Cambria" w:cs="Cambria"/>
      <w:color w:val="365F91"/>
      <w:sz w:val="28"/>
      <w:szCs w:val="28"/>
    </w:rPr>
  </w:style>
  <w:style w:type="paragraph" w:styleId="TOC1">
    <w:name w:val="toc 1"/>
    <w:basedOn w:val="Normal"/>
    <w:uiPriority w:val="39"/>
    <w:pPr>
      <w:tabs>
        <w:tab w:val="right" w:leader="dot" w:pos="9638"/>
      </w:tabs>
      <w:spacing w:after="100"/>
    </w:pPr>
  </w:style>
  <w:style w:type="paragraph" w:styleId="TOC2">
    <w:name w:val="toc 2"/>
    <w:basedOn w:val="Normal"/>
    <w:uiPriority w:val="39"/>
    <w:pPr>
      <w:tabs>
        <w:tab w:val="right" w:leader="dot" w:pos="9355"/>
      </w:tabs>
      <w:spacing w:after="100"/>
      <w:ind w:left="220"/>
    </w:pPr>
  </w:style>
  <w:style w:type="paragraph" w:styleId="TOC3">
    <w:name w:val="toc 3"/>
    <w:basedOn w:val="Normal"/>
    <w:uiPriority w:val="39"/>
    <w:pPr>
      <w:tabs>
        <w:tab w:val="right" w:leader="dot" w:pos="9072"/>
      </w:tabs>
      <w:spacing w:after="100"/>
      <w:ind w:left="440"/>
    </w:pPr>
  </w:style>
  <w:style w:type="paragraph" w:customStyle="1" w:styleId="TableContents">
    <w:name w:val="Table Contents"/>
    <w:basedOn w:val="Normal"/>
    <w:pPr>
      <w:suppressLineNumbers/>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semiHidden/>
    <w:unhideWhenUsed/>
    <w:qFormat/>
    <w:rsid w:val="00BC3AE0"/>
    <w:pPr>
      <w:keepNext/>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apple-converted-space">
    <w:name w:val="apple-converted-space"/>
    <w:basedOn w:val="DefaultParagraphFont"/>
    <w:rsid w:val="00395C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SimSun" w:hAnsi="Calibri" w:cs="Tahoma"/>
      <w:sz w:val="22"/>
      <w:szCs w:val="22"/>
      <w:lang w:eastAsia="ar-SA"/>
    </w:rPr>
  </w:style>
  <w:style w:type="paragraph" w:styleId="Heading1">
    <w:name w:val="heading 1"/>
    <w:basedOn w:val="Normal"/>
    <w:next w:val="BodyText"/>
    <w:qFormat/>
    <w:pPr>
      <w:numPr>
        <w:numId w:val="1"/>
      </w:numPr>
      <w:spacing w:before="100" w:after="100" w:line="100" w:lineRule="atLeast"/>
      <w:outlineLvl w:val="0"/>
    </w:pPr>
    <w:rPr>
      <w:rFonts w:ascii="Times New Roman" w:eastAsia="Times New Roman" w:hAnsi="Times New Roman" w:cs="Times New Roman"/>
      <w:b/>
      <w:bCs/>
      <w:color w:val="1F497D"/>
      <w:kern w:val="1"/>
      <w:sz w:val="48"/>
      <w:szCs w:val="48"/>
    </w:rPr>
  </w:style>
  <w:style w:type="paragraph" w:styleId="Heading2">
    <w:name w:val="heading 2"/>
    <w:basedOn w:val="Normal"/>
    <w:next w:val="BodyText"/>
    <w:qFormat/>
    <w:pPr>
      <w:keepNext/>
      <w:keepLines/>
      <w:numPr>
        <w:ilvl w:val="1"/>
        <w:numId w:val="1"/>
      </w:numPr>
      <w:spacing w:before="200" w:after="0"/>
      <w:outlineLvl w:val="1"/>
    </w:pPr>
    <w:rPr>
      <w:rFonts w:ascii="Cambria" w:hAnsi="Cambria" w:cs="Cambria"/>
      <w:b/>
      <w:bCs/>
      <w:color w:val="4F81BD"/>
      <w:sz w:val="26"/>
      <w:szCs w:val="26"/>
    </w:rPr>
  </w:style>
  <w:style w:type="paragraph" w:styleId="Heading3">
    <w:name w:val="heading 3"/>
    <w:basedOn w:val="Normal"/>
    <w:next w:val="BodyText"/>
    <w:qFormat/>
    <w:pPr>
      <w:keepNext/>
      <w:keepLines/>
      <w:numPr>
        <w:ilvl w:val="2"/>
        <w:numId w:val="1"/>
      </w:numPr>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sz w:val="20"/>
    </w:rPr>
  </w:style>
  <w:style w:type="character" w:customStyle="1" w:styleId="WW8Num2z1">
    <w:name w:val="WW8Num2z1"/>
    <w:rPr>
      <w:rFonts w:ascii="Courier New" w:hAnsi="Courier New" w:cs="Courier New"/>
      <w:sz w:val="20"/>
    </w:rPr>
  </w:style>
  <w:style w:type="character" w:customStyle="1" w:styleId="WW8Num2z2">
    <w:name w:val="WW8Num2z2"/>
    <w:rPr>
      <w:rFonts w:ascii="Wingdings" w:hAnsi="Wingdings" w:cs="Wingdings"/>
      <w:sz w:val="20"/>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eastAsia="Times New Roman" w:hAnsi="Symbol" w:cs="Symbol"/>
      <w:color w:val="000000"/>
      <w:sz w:val="24"/>
      <w:szCs w:val="24"/>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sz w:val="20"/>
      <w:szCs w:val="24"/>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sz w:val="20"/>
    </w:rPr>
  </w:style>
  <w:style w:type="character" w:customStyle="1" w:styleId="WW8Num6z1">
    <w:name w:val="WW8Num6z1"/>
    <w:rPr>
      <w:rFonts w:ascii="Courier New" w:hAnsi="Courier New" w:cs="Courier New"/>
      <w:sz w:val="20"/>
    </w:rPr>
  </w:style>
  <w:style w:type="character" w:customStyle="1" w:styleId="WW8Num6z2">
    <w:name w:val="WW8Num6z2"/>
    <w:rPr>
      <w:rFonts w:ascii="Wingdings" w:hAnsi="Wingdings" w:cs="Wingdings"/>
      <w:sz w:val="20"/>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DefaultParagraphFont">
    <w:name w:val="WW-Default Paragraph Font"/>
  </w:style>
  <w:style w:type="character" w:customStyle="1" w:styleId="Heading1Char">
    <w:name w:val="Heading 1 Char"/>
    <w:rPr>
      <w:rFonts w:ascii="Times New Roman" w:eastAsia="Times New Roman" w:hAnsi="Times New Roman" w:cs="Times New Roman"/>
      <w:b/>
      <w:bCs/>
      <w:color w:val="1F497D"/>
      <w:kern w:val="1"/>
      <w:sz w:val="48"/>
      <w:szCs w:val="48"/>
    </w:rPr>
  </w:style>
  <w:style w:type="character" w:styleId="Hyperlink">
    <w:name w:val="Hyperlink"/>
    <w:uiPriority w:val="99"/>
    <w:rPr>
      <w:color w:val="0000FF"/>
      <w:u w:val="single"/>
    </w:rPr>
  </w:style>
  <w:style w:type="character" w:customStyle="1" w:styleId="apple-tab-span">
    <w:name w:val="apple-tab-span"/>
    <w:basedOn w:val="WW-DefaultParagraphFont"/>
  </w:style>
  <w:style w:type="character" w:customStyle="1" w:styleId="HeaderChar">
    <w:name w:val="Header Char"/>
    <w:basedOn w:val="WW-DefaultParagraphFont"/>
  </w:style>
  <w:style w:type="character" w:customStyle="1" w:styleId="FooterChar">
    <w:name w:val="Footer Char"/>
    <w:basedOn w:val="WW-DefaultParagraphFont"/>
  </w:style>
  <w:style w:type="character" w:customStyle="1" w:styleId="NoSpacingChar">
    <w:name w:val="No Spacing Char"/>
    <w:uiPriority w:val="1"/>
  </w:style>
  <w:style w:type="character" w:customStyle="1" w:styleId="BalloonTextChar">
    <w:name w:val="Balloon Text Char"/>
    <w:rPr>
      <w:rFonts w:ascii="Tahoma" w:hAnsi="Tahoma" w:cs="Tahoma"/>
      <w:sz w:val="16"/>
      <w:szCs w:val="16"/>
    </w:rPr>
  </w:style>
  <w:style w:type="character" w:customStyle="1" w:styleId="TitleChar">
    <w:name w:val="Title Char"/>
    <w:rPr>
      <w:rFonts w:ascii="Cambria" w:hAnsi="Cambria" w:cs="Cambria"/>
      <w:color w:val="17365D"/>
      <w:spacing w:val="5"/>
      <w:kern w:val="1"/>
      <w:sz w:val="52"/>
      <w:szCs w:val="52"/>
    </w:rPr>
  </w:style>
  <w:style w:type="character" w:customStyle="1" w:styleId="SubtitleChar">
    <w:name w:val="Subtitle Char"/>
    <w:rPr>
      <w:rFonts w:ascii="Cambria" w:hAnsi="Cambria" w:cs="Cambria"/>
      <w:i/>
      <w:iCs/>
      <w:color w:val="4F81BD"/>
      <w:spacing w:val="15"/>
      <w:sz w:val="24"/>
      <w:szCs w:val="24"/>
    </w:rPr>
  </w:style>
  <w:style w:type="character" w:customStyle="1" w:styleId="Heading2Char">
    <w:name w:val="Heading 2 Char"/>
    <w:rPr>
      <w:rFonts w:ascii="Cambria" w:hAnsi="Cambria" w:cs="Cambria"/>
      <w:b/>
      <w:bCs/>
      <w:color w:val="4F81BD"/>
      <w:sz w:val="26"/>
      <w:szCs w:val="26"/>
    </w:rPr>
  </w:style>
  <w:style w:type="character" w:customStyle="1" w:styleId="Heading3Char">
    <w:name w:val="Heading 3 Char"/>
    <w:rPr>
      <w:rFonts w:ascii="Cambria" w:hAnsi="Cambria" w:cs="Cambria"/>
      <w:b/>
      <w:bCs/>
      <w:color w:val="4F81BD"/>
    </w:rPr>
  </w:style>
  <w:style w:type="character" w:customStyle="1" w:styleId="ListLabel1">
    <w:name w:val="ListLabel 1"/>
    <w:rPr>
      <w:sz w:val="20"/>
    </w:rPr>
  </w:style>
  <w:style w:type="character" w:customStyle="1" w:styleId="ListLabel2">
    <w:name w:val="ListLabel 2"/>
    <w:rPr>
      <w:rFonts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NormalWeb">
    <w:name w:val="Normal (Web)"/>
    <w:basedOn w:val="Normal"/>
    <w:uiPriority w:val="99"/>
    <w:pPr>
      <w:spacing w:before="100" w:after="100" w:line="100" w:lineRule="atLeast"/>
    </w:pPr>
    <w:rPr>
      <w:rFonts w:ascii="Times New Roman" w:eastAsia="Times New Roman" w:hAnsi="Times New Roman" w:cs="Times New Roman"/>
      <w:sz w:val="24"/>
      <w:szCs w:val="24"/>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 w:type="paragraph" w:styleId="NoSpacing">
    <w:name w:val="No Spacing"/>
    <w:uiPriority w:val="1"/>
    <w:qFormat/>
    <w:pPr>
      <w:suppressAutoHyphens/>
      <w:spacing w:line="100" w:lineRule="atLeast"/>
    </w:pPr>
    <w:rPr>
      <w:rFonts w:ascii="Calibri" w:eastAsia="SimSun" w:hAnsi="Calibri" w:cs="Tahoma"/>
      <w:sz w:val="22"/>
      <w:szCs w:val="22"/>
      <w:lang w:eastAsia="ar-SA"/>
    </w:rPr>
  </w:style>
  <w:style w:type="paragraph" w:styleId="BalloonText">
    <w:name w:val="Balloon Text"/>
    <w:basedOn w:val="Normal"/>
    <w:pPr>
      <w:spacing w:after="0" w:line="100" w:lineRule="atLeast"/>
    </w:pPr>
    <w:rPr>
      <w:rFonts w:ascii="Tahoma" w:hAnsi="Tahoma"/>
      <w:sz w:val="16"/>
      <w:szCs w:val="16"/>
    </w:rPr>
  </w:style>
  <w:style w:type="paragraph" w:styleId="Title">
    <w:name w:val="Title"/>
    <w:basedOn w:val="Normal"/>
    <w:next w:val="Subtitle"/>
    <w:qFormat/>
    <w:pPr>
      <w:pBdr>
        <w:bottom w:val="single" w:sz="8" w:space="4" w:color="808080"/>
      </w:pBdr>
      <w:spacing w:after="300" w:line="100" w:lineRule="atLeast"/>
    </w:pPr>
    <w:rPr>
      <w:rFonts w:ascii="Cambria" w:hAnsi="Cambria" w:cs="Cambria"/>
      <w:b/>
      <w:bCs/>
      <w:color w:val="17365D"/>
      <w:spacing w:val="5"/>
      <w:kern w:val="1"/>
      <w:sz w:val="52"/>
      <w:szCs w:val="52"/>
    </w:rPr>
  </w:style>
  <w:style w:type="paragraph" w:styleId="Subtitle">
    <w:name w:val="Subtitle"/>
    <w:basedOn w:val="Normal"/>
    <w:next w:val="BodyText"/>
    <w:qFormat/>
    <w:rsid w:val="005E2007"/>
    <w:rPr>
      <w:rFonts w:ascii="Cambria" w:hAnsi="Cambria" w:cs="Cambria"/>
      <w:i/>
      <w:iCs/>
      <w:color w:val="365F91" w:themeColor="accent1" w:themeShade="BF"/>
      <w:spacing w:val="15"/>
      <w:sz w:val="24"/>
      <w:szCs w:val="24"/>
    </w:rPr>
  </w:style>
  <w:style w:type="paragraph" w:styleId="ListParagraph">
    <w:name w:val="List Paragraph"/>
    <w:basedOn w:val="Normal"/>
    <w:qFormat/>
    <w:pPr>
      <w:ind w:left="720"/>
    </w:pPr>
  </w:style>
  <w:style w:type="paragraph" w:customStyle="1" w:styleId="ContentsHeading">
    <w:name w:val="Contents Heading"/>
    <w:basedOn w:val="Heading1"/>
    <w:pPr>
      <w:keepNext/>
      <w:keepLines/>
      <w:numPr>
        <w:numId w:val="0"/>
      </w:numPr>
      <w:suppressLineNumbers/>
      <w:spacing w:before="480" w:after="0" w:line="276" w:lineRule="auto"/>
    </w:pPr>
    <w:rPr>
      <w:rFonts w:ascii="Cambria" w:hAnsi="Cambria" w:cs="Cambria"/>
      <w:color w:val="365F91"/>
      <w:sz w:val="28"/>
      <w:szCs w:val="28"/>
    </w:rPr>
  </w:style>
  <w:style w:type="paragraph" w:styleId="TOC1">
    <w:name w:val="toc 1"/>
    <w:basedOn w:val="Normal"/>
    <w:uiPriority w:val="39"/>
    <w:pPr>
      <w:tabs>
        <w:tab w:val="right" w:leader="dot" w:pos="9638"/>
      </w:tabs>
      <w:spacing w:after="100"/>
    </w:pPr>
  </w:style>
  <w:style w:type="paragraph" w:styleId="TOC2">
    <w:name w:val="toc 2"/>
    <w:basedOn w:val="Normal"/>
    <w:uiPriority w:val="39"/>
    <w:pPr>
      <w:tabs>
        <w:tab w:val="right" w:leader="dot" w:pos="9355"/>
      </w:tabs>
      <w:spacing w:after="100"/>
      <w:ind w:left="220"/>
    </w:pPr>
  </w:style>
  <w:style w:type="paragraph" w:styleId="TOC3">
    <w:name w:val="toc 3"/>
    <w:basedOn w:val="Normal"/>
    <w:uiPriority w:val="39"/>
    <w:pPr>
      <w:tabs>
        <w:tab w:val="right" w:leader="dot" w:pos="9072"/>
      </w:tabs>
      <w:spacing w:after="100"/>
      <w:ind w:left="440"/>
    </w:pPr>
  </w:style>
  <w:style w:type="paragraph" w:customStyle="1" w:styleId="TableContents">
    <w:name w:val="Table Contents"/>
    <w:basedOn w:val="Normal"/>
    <w:pPr>
      <w:suppressLineNumbers/>
    </w:pPr>
  </w:style>
  <w:style w:type="paragraph" w:styleId="TOC4">
    <w:name w:val="toc 4"/>
    <w:basedOn w:val="Index"/>
    <w:pPr>
      <w:tabs>
        <w:tab w:val="right" w:leader="dot" w:pos="8789"/>
      </w:tabs>
      <w:ind w:left="849"/>
    </w:pPr>
  </w:style>
  <w:style w:type="paragraph" w:styleId="TOC5">
    <w:name w:val="toc 5"/>
    <w:basedOn w:val="Index"/>
    <w:pPr>
      <w:tabs>
        <w:tab w:val="right" w:leader="dot" w:pos="8506"/>
      </w:tabs>
      <w:ind w:left="1132"/>
    </w:pPr>
  </w:style>
  <w:style w:type="paragraph" w:styleId="TOC6">
    <w:name w:val="toc 6"/>
    <w:basedOn w:val="Index"/>
    <w:pPr>
      <w:tabs>
        <w:tab w:val="right" w:leader="dot" w:pos="8223"/>
      </w:tabs>
      <w:ind w:left="1415"/>
    </w:pPr>
  </w:style>
  <w:style w:type="paragraph" w:styleId="TOC7">
    <w:name w:val="toc 7"/>
    <w:basedOn w:val="Index"/>
    <w:pPr>
      <w:tabs>
        <w:tab w:val="right" w:leader="dot" w:pos="7940"/>
      </w:tabs>
      <w:ind w:left="1698"/>
    </w:pPr>
  </w:style>
  <w:style w:type="paragraph" w:styleId="TOC8">
    <w:name w:val="toc 8"/>
    <w:basedOn w:val="Index"/>
    <w:pPr>
      <w:tabs>
        <w:tab w:val="right" w:leader="dot" w:pos="7657"/>
      </w:tabs>
      <w:ind w:left="1981"/>
    </w:pPr>
  </w:style>
  <w:style w:type="paragraph" w:styleId="TOC9">
    <w:name w:val="toc 9"/>
    <w:basedOn w:val="Index"/>
    <w:pPr>
      <w:tabs>
        <w:tab w:val="right" w:leader="dot" w:pos="7374"/>
      </w:tabs>
      <w:ind w:left="2264"/>
    </w:pPr>
  </w:style>
  <w:style w:type="paragraph" w:customStyle="1" w:styleId="Contents10">
    <w:name w:val="Contents 10"/>
    <w:basedOn w:val="Index"/>
    <w:pPr>
      <w:tabs>
        <w:tab w:val="right" w:leader="dot" w:pos="7091"/>
      </w:tabs>
      <w:ind w:left="2547"/>
    </w:pPr>
  </w:style>
  <w:style w:type="paragraph" w:customStyle="1" w:styleId="TableHeading">
    <w:name w:val="Table Heading"/>
    <w:basedOn w:val="TableContents"/>
    <w:pPr>
      <w:jc w:val="center"/>
    </w:pPr>
    <w:rPr>
      <w:b/>
      <w:bCs/>
    </w:rPr>
  </w:style>
  <w:style w:type="paragraph" w:styleId="TOCHeading">
    <w:name w:val="TOC Heading"/>
    <w:basedOn w:val="Heading1"/>
    <w:next w:val="Normal"/>
    <w:uiPriority w:val="39"/>
    <w:semiHidden/>
    <w:unhideWhenUsed/>
    <w:qFormat/>
    <w:rsid w:val="00BC3AE0"/>
    <w:pPr>
      <w:keepNext/>
      <w:keepLines/>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apple-converted-space">
    <w:name w:val="apple-converted-space"/>
    <w:basedOn w:val="DefaultParagraphFont"/>
    <w:rsid w:val="00395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19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3489341@student.rmit.edu.a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s3423072@student.rmit.edu.au" TargetMode="External"/><Relationship Id="rId4" Type="http://schemas.microsoft.com/office/2007/relationships/stylesWithEffects" Target="stylesWithEffects.xml"/><Relationship Id="rId9" Type="http://schemas.openxmlformats.org/officeDocument/2006/relationships/hyperlink" Target="mailto:s3544497@student.rmit.edu.a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5D65B-809C-4E25-843B-A7A66E7A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4267</Words>
  <Characters>24327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PupilRadio</vt:lpstr>
    </vt:vector>
  </TitlesOfParts>
  <Company>PupilRadio</Company>
  <LinksUpToDate>false</LinksUpToDate>
  <CharactersWithSpaces>28537</CharactersWithSpaces>
  <SharedDoc>false</SharedDoc>
  <HLinks>
    <vt:vector size="186" baseType="variant">
      <vt:variant>
        <vt:i4>5570595</vt:i4>
      </vt:variant>
      <vt:variant>
        <vt:i4>93</vt:i4>
      </vt:variant>
      <vt:variant>
        <vt:i4>0</vt:i4>
      </vt:variant>
      <vt:variant>
        <vt:i4>5</vt:i4>
      </vt:variant>
      <vt:variant>
        <vt:lpwstr>mailto:s3430485@student.rmit.edu.au</vt:lpwstr>
      </vt:variant>
      <vt:variant>
        <vt:lpwstr/>
      </vt:variant>
      <vt:variant>
        <vt:i4>2621491</vt:i4>
      </vt:variant>
      <vt:variant>
        <vt:i4>90</vt:i4>
      </vt:variant>
      <vt:variant>
        <vt:i4>0</vt:i4>
      </vt:variant>
      <vt:variant>
        <vt:i4>5</vt:i4>
      </vt:variant>
      <vt:variant>
        <vt:lpwstr>http://www.dhpublishing.com.au/</vt:lpwstr>
      </vt:variant>
      <vt:variant>
        <vt:lpwstr/>
      </vt:variant>
      <vt:variant>
        <vt:i4>5242923</vt:i4>
      </vt:variant>
      <vt:variant>
        <vt:i4>87</vt:i4>
      </vt:variant>
      <vt:variant>
        <vt:i4>0</vt:i4>
      </vt:variant>
      <vt:variant>
        <vt:i4>5</vt:i4>
      </vt:variant>
      <vt:variant>
        <vt:lpwstr>mailto:s3489341@student.rmit.edu.au</vt:lpwstr>
      </vt:variant>
      <vt:variant>
        <vt:lpwstr/>
      </vt:variant>
      <vt:variant>
        <vt:i4>5832737</vt:i4>
      </vt:variant>
      <vt:variant>
        <vt:i4>84</vt:i4>
      </vt:variant>
      <vt:variant>
        <vt:i4>0</vt:i4>
      </vt:variant>
      <vt:variant>
        <vt:i4>5</vt:i4>
      </vt:variant>
      <vt:variant>
        <vt:lpwstr>mailto:s3423072@student.rmit.edu.au</vt:lpwstr>
      </vt:variant>
      <vt:variant>
        <vt:lpwstr/>
      </vt:variant>
      <vt:variant>
        <vt:i4>5308454</vt:i4>
      </vt:variant>
      <vt:variant>
        <vt:i4>81</vt:i4>
      </vt:variant>
      <vt:variant>
        <vt:i4>0</vt:i4>
      </vt:variant>
      <vt:variant>
        <vt:i4>5</vt:i4>
      </vt:variant>
      <vt:variant>
        <vt:lpwstr>mailto:s3544497@student.rmit.edu.au</vt:lpwstr>
      </vt:variant>
      <vt:variant>
        <vt:lpwstr/>
      </vt:variant>
      <vt:variant>
        <vt:i4>8060992</vt:i4>
      </vt:variant>
      <vt:variant>
        <vt:i4>78</vt:i4>
      </vt:variant>
      <vt:variant>
        <vt:i4>0</vt:i4>
      </vt:variant>
      <vt:variant>
        <vt:i4>5</vt:i4>
      </vt:variant>
      <vt:variant>
        <vt:lpwstr/>
      </vt:variant>
      <vt:variant>
        <vt:lpwstr>__RefHeading___Toc418069169</vt:lpwstr>
      </vt:variant>
      <vt:variant>
        <vt:i4>5570595</vt:i4>
      </vt:variant>
      <vt:variant>
        <vt:i4>74</vt:i4>
      </vt:variant>
      <vt:variant>
        <vt:i4>0</vt:i4>
      </vt:variant>
      <vt:variant>
        <vt:i4>5</vt:i4>
      </vt:variant>
      <vt:variant>
        <vt:lpwstr/>
      </vt:variant>
      <vt:variant>
        <vt:lpwstr>__RefHeading__1281_2028002664</vt:lpwstr>
      </vt:variant>
      <vt:variant>
        <vt:i4>6094892</vt:i4>
      </vt:variant>
      <vt:variant>
        <vt:i4>71</vt:i4>
      </vt:variant>
      <vt:variant>
        <vt:i4>0</vt:i4>
      </vt:variant>
      <vt:variant>
        <vt:i4>5</vt:i4>
      </vt:variant>
      <vt:variant>
        <vt:lpwstr/>
      </vt:variant>
      <vt:variant>
        <vt:lpwstr>__RefHeading__1279_2028002664</vt:lpwstr>
      </vt:variant>
      <vt:variant>
        <vt:i4>5439532</vt:i4>
      </vt:variant>
      <vt:variant>
        <vt:i4>68</vt:i4>
      </vt:variant>
      <vt:variant>
        <vt:i4>0</vt:i4>
      </vt:variant>
      <vt:variant>
        <vt:i4>5</vt:i4>
      </vt:variant>
      <vt:variant>
        <vt:lpwstr/>
      </vt:variant>
      <vt:variant>
        <vt:lpwstr>__RefHeading__1277_2028002664</vt:lpwstr>
      </vt:variant>
      <vt:variant>
        <vt:i4>5308460</vt:i4>
      </vt:variant>
      <vt:variant>
        <vt:i4>65</vt:i4>
      </vt:variant>
      <vt:variant>
        <vt:i4>0</vt:i4>
      </vt:variant>
      <vt:variant>
        <vt:i4>5</vt:i4>
      </vt:variant>
      <vt:variant>
        <vt:lpwstr/>
      </vt:variant>
      <vt:variant>
        <vt:lpwstr>__RefHeading__1275_2028002664</vt:lpwstr>
      </vt:variant>
      <vt:variant>
        <vt:i4>5701676</vt:i4>
      </vt:variant>
      <vt:variant>
        <vt:i4>62</vt:i4>
      </vt:variant>
      <vt:variant>
        <vt:i4>0</vt:i4>
      </vt:variant>
      <vt:variant>
        <vt:i4>5</vt:i4>
      </vt:variant>
      <vt:variant>
        <vt:lpwstr/>
      </vt:variant>
      <vt:variant>
        <vt:lpwstr>__RefHeading__1273_2028002664</vt:lpwstr>
      </vt:variant>
      <vt:variant>
        <vt:i4>5570604</vt:i4>
      </vt:variant>
      <vt:variant>
        <vt:i4>59</vt:i4>
      </vt:variant>
      <vt:variant>
        <vt:i4>0</vt:i4>
      </vt:variant>
      <vt:variant>
        <vt:i4>5</vt:i4>
      </vt:variant>
      <vt:variant>
        <vt:lpwstr/>
      </vt:variant>
      <vt:variant>
        <vt:lpwstr>__RefHeading__1271_2028002664</vt:lpwstr>
      </vt:variant>
      <vt:variant>
        <vt:i4>6094893</vt:i4>
      </vt:variant>
      <vt:variant>
        <vt:i4>56</vt:i4>
      </vt:variant>
      <vt:variant>
        <vt:i4>0</vt:i4>
      </vt:variant>
      <vt:variant>
        <vt:i4>5</vt:i4>
      </vt:variant>
      <vt:variant>
        <vt:lpwstr/>
      </vt:variant>
      <vt:variant>
        <vt:lpwstr>__RefHeading__1269_2028002664</vt:lpwstr>
      </vt:variant>
      <vt:variant>
        <vt:i4>5439533</vt:i4>
      </vt:variant>
      <vt:variant>
        <vt:i4>53</vt:i4>
      </vt:variant>
      <vt:variant>
        <vt:i4>0</vt:i4>
      </vt:variant>
      <vt:variant>
        <vt:i4>5</vt:i4>
      </vt:variant>
      <vt:variant>
        <vt:lpwstr/>
      </vt:variant>
      <vt:variant>
        <vt:lpwstr>__RefHeading__1267_2028002664</vt:lpwstr>
      </vt:variant>
      <vt:variant>
        <vt:i4>5308461</vt:i4>
      </vt:variant>
      <vt:variant>
        <vt:i4>50</vt:i4>
      </vt:variant>
      <vt:variant>
        <vt:i4>0</vt:i4>
      </vt:variant>
      <vt:variant>
        <vt:i4>5</vt:i4>
      </vt:variant>
      <vt:variant>
        <vt:lpwstr/>
      </vt:variant>
      <vt:variant>
        <vt:lpwstr>__RefHeading__1265_2028002664</vt:lpwstr>
      </vt:variant>
      <vt:variant>
        <vt:i4>5701677</vt:i4>
      </vt:variant>
      <vt:variant>
        <vt:i4>47</vt:i4>
      </vt:variant>
      <vt:variant>
        <vt:i4>0</vt:i4>
      </vt:variant>
      <vt:variant>
        <vt:i4>5</vt:i4>
      </vt:variant>
      <vt:variant>
        <vt:lpwstr/>
      </vt:variant>
      <vt:variant>
        <vt:lpwstr>__RefHeading__1263_2028002664</vt:lpwstr>
      </vt:variant>
      <vt:variant>
        <vt:i4>5570605</vt:i4>
      </vt:variant>
      <vt:variant>
        <vt:i4>44</vt:i4>
      </vt:variant>
      <vt:variant>
        <vt:i4>0</vt:i4>
      </vt:variant>
      <vt:variant>
        <vt:i4>5</vt:i4>
      </vt:variant>
      <vt:variant>
        <vt:lpwstr/>
      </vt:variant>
      <vt:variant>
        <vt:lpwstr>__RefHeading__1261_2028002664</vt:lpwstr>
      </vt:variant>
      <vt:variant>
        <vt:i4>6094894</vt:i4>
      </vt:variant>
      <vt:variant>
        <vt:i4>41</vt:i4>
      </vt:variant>
      <vt:variant>
        <vt:i4>0</vt:i4>
      </vt:variant>
      <vt:variant>
        <vt:i4>5</vt:i4>
      </vt:variant>
      <vt:variant>
        <vt:lpwstr/>
      </vt:variant>
      <vt:variant>
        <vt:lpwstr>__RefHeading__1259_2028002664</vt:lpwstr>
      </vt:variant>
      <vt:variant>
        <vt:i4>5439534</vt:i4>
      </vt:variant>
      <vt:variant>
        <vt:i4>38</vt:i4>
      </vt:variant>
      <vt:variant>
        <vt:i4>0</vt:i4>
      </vt:variant>
      <vt:variant>
        <vt:i4>5</vt:i4>
      </vt:variant>
      <vt:variant>
        <vt:lpwstr/>
      </vt:variant>
      <vt:variant>
        <vt:lpwstr>__RefHeading__1257_2028002664</vt:lpwstr>
      </vt:variant>
      <vt:variant>
        <vt:i4>5308462</vt:i4>
      </vt:variant>
      <vt:variant>
        <vt:i4>35</vt:i4>
      </vt:variant>
      <vt:variant>
        <vt:i4>0</vt:i4>
      </vt:variant>
      <vt:variant>
        <vt:i4>5</vt:i4>
      </vt:variant>
      <vt:variant>
        <vt:lpwstr/>
      </vt:variant>
      <vt:variant>
        <vt:lpwstr>__RefHeading__1255_2028002664</vt:lpwstr>
      </vt:variant>
      <vt:variant>
        <vt:i4>5701678</vt:i4>
      </vt:variant>
      <vt:variant>
        <vt:i4>32</vt:i4>
      </vt:variant>
      <vt:variant>
        <vt:i4>0</vt:i4>
      </vt:variant>
      <vt:variant>
        <vt:i4>5</vt:i4>
      </vt:variant>
      <vt:variant>
        <vt:lpwstr/>
      </vt:variant>
      <vt:variant>
        <vt:lpwstr>__RefHeading__1253_2028002664</vt:lpwstr>
      </vt:variant>
      <vt:variant>
        <vt:i4>5570606</vt:i4>
      </vt:variant>
      <vt:variant>
        <vt:i4>29</vt:i4>
      </vt:variant>
      <vt:variant>
        <vt:i4>0</vt:i4>
      </vt:variant>
      <vt:variant>
        <vt:i4>5</vt:i4>
      </vt:variant>
      <vt:variant>
        <vt:lpwstr/>
      </vt:variant>
      <vt:variant>
        <vt:lpwstr>__RefHeading__1251_2028002664</vt:lpwstr>
      </vt:variant>
      <vt:variant>
        <vt:i4>6094895</vt:i4>
      </vt:variant>
      <vt:variant>
        <vt:i4>26</vt:i4>
      </vt:variant>
      <vt:variant>
        <vt:i4>0</vt:i4>
      </vt:variant>
      <vt:variant>
        <vt:i4>5</vt:i4>
      </vt:variant>
      <vt:variant>
        <vt:lpwstr/>
      </vt:variant>
      <vt:variant>
        <vt:lpwstr>__RefHeading__1249_2028002664</vt:lpwstr>
      </vt:variant>
      <vt:variant>
        <vt:i4>5439535</vt:i4>
      </vt:variant>
      <vt:variant>
        <vt:i4>23</vt:i4>
      </vt:variant>
      <vt:variant>
        <vt:i4>0</vt:i4>
      </vt:variant>
      <vt:variant>
        <vt:i4>5</vt:i4>
      </vt:variant>
      <vt:variant>
        <vt:lpwstr/>
      </vt:variant>
      <vt:variant>
        <vt:lpwstr>__RefHeading__1247_2028002664</vt:lpwstr>
      </vt:variant>
      <vt:variant>
        <vt:i4>5308463</vt:i4>
      </vt:variant>
      <vt:variant>
        <vt:i4>20</vt:i4>
      </vt:variant>
      <vt:variant>
        <vt:i4>0</vt:i4>
      </vt:variant>
      <vt:variant>
        <vt:i4>5</vt:i4>
      </vt:variant>
      <vt:variant>
        <vt:lpwstr/>
      </vt:variant>
      <vt:variant>
        <vt:lpwstr>__RefHeading__1245_2028002664</vt:lpwstr>
      </vt:variant>
      <vt:variant>
        <vt:i4>5701679</vt:i4>
      </vt:variant>
      <vt:variant>
        <vt:i4>17</vt:i4>
      </vt:variant>
      <vt:variant>
        <vt:i4>0</vt:i4>
      </vt:variant>
      <vt:variant>
        <vt:i4>5</vt:i4>
      </vt:variant>
      <vt:variant>
        <vt:lpwstr/>
      </vt:variant>
      <vt:variant>
        <vt:lpwstr>__RefHeading__1243_2028002664</vt:lpwstr>
      </vt:variant>
      <vt:variant>
        <vt:i4>5570607</vt:i4>
      </vt:variant>
      <vt:variant>
        <vt:i4>14</vt:i4>
      </vt:variant>
      <vt:variant>
        <vt:i4>0</vt:i4>
      </vt:variant>
      <vt:variant>
        <vt:i4>5</vt:i4>
      </vt:variant>
      <vt:variant>
        <vt:lpwstr/>
      </vt:variant>
      <vt:variant>
        <vt:lpwstr>__RefHeading__1241_2028002664</vt:lpwstr>
      </vt:variant>
      <vt:variant>
        <vt:i4>6094888</vt:i4>
      </vt:variant>
      <vt:variant>
        <vt:i4>11</vt:i4>
      </vt:variant>
      <vt:variant>
        <vt:i4>0</vt:i4>
      </vt:variant>
      <vt:variant>
        <vt:i4>5</vt:i4>
      </vt:variant>
      <vt:variant>
        <vt:lpwstr/>
      </vt:variant>
      <vt:variant>
        <vt:lpwstr>__RefHeading__1239_2028002664</vt:lpwstr>
      </vt:variant>
      <vt:variant>
        <vt:i4>5439528</vt:i4>
      </vt:variant>
      <vt:variant>
        <vt:i4>8</vt:i4>
      </vt:variant>
      <vt:variant>
        <vt:i4>0</vt:i4>
      </vt:variant>
      <vt:variant>
        <vt:i4>5</vt:i4>
      </vt:variant>
      <vt:variant>
        <vt:lpwstr/>
      </vt:variant>
      <vt:variant>
        <vt:lpwstr>__RefHeading__1237_2028002664</vt:lpwstr>
      </vt:variant>
      <vt:variant>
        <vt:i4>5308456</vt:i4>
      </vt:variant>
      <vt:variant>
        <vt:i4>5</vt:i4>
      </vt:variant>
      <vt:variant>
        <vt:i4>0</vt:i4>
      </vt:variant>
      <vt:variant>
        <vt:i4>5</vt:i4>
      </vt:variant>
      <vt:variant>
        <vt:lpwstr/>
      </vt:variant>
      <vt:variant>
        <vt:lpwstr>__RefHeading__1235_2028002664</vt:lpwstr>
      </vt:variant>
      <vt:variant>
        <vt:i4>5701672</vt:i4>
      </vt:variant>
      <vt:variant>
        <vt:i4>2</vt:i4>
      </vt:variant>
      <vt:variant>
        <vt:i4>0</vt:i4>
      </vt:variant>
      <vt:variant>
        <vt:i4>5</vt:i4>
      </vt:variant>
      <vt:variant>
        <vt:lpwstr/>
      </vt:variant>
      <vt:variant>
        <vt:lpwstr>__RefHeading__1233_2028002664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PupilRadio</dc:title>
  <dc:subject>Building IT Systems Assignment 3</dc:subject>
  <dc:creator>Rudhra</dc:creator>
  <cp:lastModifiedBy>Rudhra</cp:lastModifiedBy>
  <cp:revision>8</cp:revision>
  <cp:lastPrinted>2015-06-01T00:37:00Z</cp:lastPrinted>
  <dcterms:created xsi:type="dcterms:W3CDTF">2015-06-01T01:01:00Z</dcterms:created>
  <dcterms:modified xsi:type="dcterms:W3CDTF">2015-06-11T22:11:00Z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BITS Project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